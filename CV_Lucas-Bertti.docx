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671E" w14:textId="08AC4A3D" w:rsidR="00AC5D1F" w:rsidRDefault="00AC5D1F">
      <w:pPr>
        <w:pStyle w:val="Corpodetexto"/>
        <w:jc w:val="center"/>
        <w:rPr>
          <w:lang w:val="pt-BR"/>
        </w:rPr>
      </w:pPr>
      <w:r>
        <w:rPr>
          <w:rFonts w:ascii="Arial" w:hAnsi="Arial"/>
          <w:b/>
          <w:sz w:val="28"/>
          <w:lang w:val="pt-BR"/>
        </w:rPr>
        <w:t>LUCAS BERTTI</w:t>
      </w:r>
      <w:r>
        <w:rPr>
          <w:lang w:val="pt-BR"/>
        </w:rPr>
        <w:t xml:space="preserve"> </w:t>
      </w:r>
    </w:p>
    <w:p w14:paraId="1651B1AF" w14:textId="2FE78F7C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2443159F" w14:textId="1CBB07CC" w:rsidR="00AC5D1F" w:rsidRPr="00C90903" w:rsidRDefault="00AC5D1F">
      <w:pPr>
        <w:pStyle w:val="Corpodetexto"/>
        <w:jc w:val="both"/>
        <w:rPr>
          <w:sz w:val="20"/>
          <w:szCs w:val="20"/>
          <w:lang w:val="pt-BR"/>
        </w:rPr>
      </w:pPr>
      <w:r w:rsidRPr="00C90903">
        <w:rPr>
          <w:rFonts w:ascii="Arial" w:hAnsi="Arial"/>
          <w:sz w:val="20"/>
          <w:szCs w:val="20"/>
          <w:lang w:val="pt-BR"/>
        </w:rPr>
        <w:t xml:space="preserve">Brasileiro, </w:t>
      </w:r>
      <w:r w:rsidR="00943FCB">
        <w:rPr>
          <w:rFonts w:ascii="Arial" w:hAnsi="Arial"/>
          <w:sz w:val="20"/>
          <w:szCs w:val="20"/>
          <w:lang w:val="pt-BR"/>
        </w:rPr>
        <w:t>casado</w:t>
      </w:r>
      <w:r w:rsidRPr="00C90903">
        <w:rPr>
          <w:rFonts w:ascii="Arial" w:hAnsi="Arial"/>
          <w:sz w:val="20"/>
          <w:szCs w:val="20"/>
          <w:lang w:val="pt-BR"/>
        </w:rPr>
        <w:t xml:space="preserve">, </w:t>
      </w:r>
      <w:r w:rsidR="00A26122">
        <w:rPr>
          <w:rFonts w:ascii="Arial" w:hAnsi="Arial"/>
          <w:sz w:val="20"/>
          <w:szCs w:val="20"/>
          <w:lang w:val="pt-BR"/>
        </w:rPr>
        <w:t>41</w:t>
      </w:r>
      <w:r w:rsidRPr="00C90903">
        <w:rPr>
          <w:rFonts w:ascii="Arial" w:hAnsi="Arial"/>
          <w:sz w:val="20"/>
          <w:szCs w:val="20"/>
          <w:lang w:val="pt-BR"/>
        </w:rPr>
        <w:t xml:space="preserve"> anos</w:t>
      </w:r>
      <w:r w:rsidR="0057728C">
        <w:rPr>
          <w:rFonts w:ascii="Arial" w:hAnsi="Arial"/>
          <w:sz w:val="20"/>
          <w:szCs w:val="20"/>
          <w:lang w:val="pt-BR"/>
        </w:rPr>
        <w:t>, r</w:t>
      </w:r>
      <w:r w:rsidRPr="00C90903">
        <w:rPr>
          <w:rFonts w:ascii="Arial" w:hAnsi="Arial"/>
          <w:sz w:val="20"/>
          <w:szCs w:val="20"/>
          <w:lang w:val="pt-BR"/>
        </w:rPr>
        <w:t xml:space="preserve">eside </w:t>
      </w:r>
      <w:r w:rsidR="0093704C">
        <w:rPr>
          <w:rFonts w:ascii="Arial" w:hAnsi="Arial"/>
          <w:sz w:val="20"/>
          <w:szCs w:val="20"/>
          <w:lang w:val="pt-BR"/>
        </w:rPr>
        <w:t>na</w:t>
      </w:r>
      <w:r w:rsidRPr="00C90903">
        <w:rPr>
          <w:rFonts w:ascii="Arial" w:hAnsi="Arial"/>
          <w:sz w:val="20"/>
          <w:szCs w:val="20"/>
          <w:lang w:val="pt-BR"/>
        </w:rPr>
        <w:t xml:space="preserve"> Barra da Tijuca – Rio de Janeiro – RJ</w:t>
      </w:r>
      <w:r w:rsidRPr="00C90903">
        <w:rPr>
          <w:sz w:val="20"/>
          <w:szCs w:val="20"/>
          <w:lang w:val="pt-BR"/>
        </w:rPr>
        <w:t xml:space="preserve"> </w:t>
      </w:r>
    </w:p>
    <w:p w14:paraId="3CA1356D" w14:textId="195F05BB" w:rsidR="00943FCB" w:rsidRDefault="0057728C">
      <w:pPr>
        <w:pStyle w:val="Corpodetexto"/>
        <w:jc w:val="both"/>
        <w:rPr>
          <w:sz w:val="20"/>
          <w:szCs w:val="20"/>
          <w:lang w:val="pt-BR"/>
        </w:rPr>
      </w:pPr>
      <w:r w:rsidRPr="00C90903">
        <w:rPr>
          <w:rFonts w:ascii="Arial" w:hAnsi="Arial"/>
          <w:sz w:val="20"/>
          <w:szCs w:val="20"/>
          <w:lang w:val="pt-BR"/>
        </w:rPr>
        <w:t xml:space="preserve">E-mail: </w:t>
      </w:r>
      <w:hyperlink r:id="rId7" w:history="1">
        <w:r w:rsidRPr="00C90903">
          <w:rPr>
            <w:rStyle w:val="Hyperlink"/>
            <w:rFonts w:ascii="Arial" w:hAnsi="Arial"/>
            <w:sz w:val="20"/>
            <w:szCs w:val="20"/>
            <w:lang w:val="pt-BR"/>
          </w:rPr>
          <w:t>bertti@gmail.com</w:t>
        </w:r>
      </w:hyperlink>
      <w:r>
        <w:rPr>
          <w:rFonts w:ascii="Arial" w:hAnsi="Arial"/>
          <w:sz w:val="20"/>
          <w:szCs w:val="20"/>
          <w:lang w:val="pt-BR"/>
        </w:rPr>
        <w:t xml:space="preserve"> , </w:t>
      </w:r>
      <w:r w:rsidR="00AC5D1F" w:rsidRPr="00C90903">
        <w:rPr>
          <w:rFonts w:ascii="Arial" w:hAnsi="Arial"/>
          <w:sz w:val="20"/>
          <w:szCs w:val="20"/>
          <w:lang w:val="pt-BR"/>
        </w:rPr>
        <w:t xml:space="preserve">Tel.: </w:t>
      </w:r>
      <w:r w:rsidR="00AC5D1F" w:rsidRPr="0057728C">
        <w:rPr>
          <w:rFonts w:ascii="Arial" w:hAnsi="Arial"/>
          <w:b/>
          <w:sz w:val="20"/>
          <w:szCs w:val="20"/>
          <w:lang w:val="pt-BR"/>
        </w:rPr>
        <w:t xml:space="preserve">(21) </w:t>
      </w:r>
      <w:r w:rsidR="009C5958" w:rsidRPr="0057728C">
        <w:rPr>
          <w:rFonts w:ascii="Arial" w:hAnsi="Arial"/>
          <w:b/>
          <w:sz w:val="20"/>
          <w:szCs w:val="20"/>
          <w:lang w:val="pt-BR"/>
        </w:rPr>
        <w:t>9</w:t>
      </w:r>
      <w:r w:rsidR="00AC5D1F" w:rsidRPr="0057728C">
        <w:rPr>
          <w:rFonts w:ascii="Arial" w:hAnsi="Arial"/>
          <w:b/>
          <w:sz w:val="20"/>
          <w:szCs w:val="20"/>
          <w:lang w:val="pt-BR"/>
        </w:rPr>
        <w:t>9124-9220</w:t>
      </w:r>
      <w:r w:rsidR="00AC5D1F" w:rsidRPr="00C90903">
        <w:rPr>
          <w:sz w:val="20"/>
          <w:szCs w:val="20"/>
          <w:lang w:val="pt-BR"/>
        </w:rPr>
        <w:t xml:space="preserve"> </w:t>
      </w:r>
    </w:p>
    <w:p w14:paraId="0F8B6713" w14:textId="17C8AF5A" w:rsidR="00AC5D1F" w:rsidRPr="00C90903" w:rsidRDefault="0057728C">
      <w:pPr>
        <w:pStyle w:val="Corpodetexto"/>
        <w:jc w:val="both"/>
        <w:rPr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LinkedIn: </w:t>
      </w:r>
      <w:hyperlink r:id="rId8" w:history="1">
        <w:r w:rsidRPr="00BD511C">
          <w:rPr>
            <w:rStyle w:val="Hyperlink"/>
            <w:rFonts w:ascii="Arial" w:hAnsi="Arial"/>
            <w:sz w:val="20"/>
            <w:szCs w:val="20"/>
            <w:lang w:val="pt-BR"/>
          </w:rPr>
          <w:t>https://www.linkedin.com/in/lbertti/</w:t>
        </w:r>
      </w:hyperlink>
      <w:r>
        <w:rPr>
          <w:rFonts w:ascii="Arial" w:hAnsi="Arial"/>
          <w:sz w:val="20"/>
          <w:szCs w:val="20"/>
          <w:lang w:val="pt-BR"/>
        </w:rPr>
        <w:t xml:space="preserve">  </w:t>
      </w:r>
    </w:p>
    <w:p w14:paraId="71FDFA86" w14:textId="40E51957" w:rsidR="00AC5D1F" w:rsidRPr="00E61E78" w:rsidRDefault="00AC5D1F">
      <w:pPr>
        <w:pStyle w:val="Corpodetexto"/>
        <w:jc w:val="both"/>
        <w:rPr>
          <w:lang w:val="pt-BR"/>
        </w:rPr>
      </w:pPr>
    </w:p>
    <w:p w14:paraId="3780D07B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sz w:val="28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>Objetivo</w:t>
      </w:r>
      <w:r w:rsidRPr="004811CE">
        <w:rPr>
          <w:sz w:val="28"/>
          <w:lang w:val="pt-BR"/>
        </w:rPr>
        <w:t xml:space="preserve"> </w:t>
      </w:r>
    </w:p>
    <w:p w14:paraId="63CAC471" w14:textId="5AA0D721" w:rsidR="00AC5D1F" w:rsidRPr="008D035E" w:rsidRDefault="005D2000" w:rsidP="72FA3EAA">
      <w:pPr>
        <w:pStyle w:val="Corpodetexto"/>
        <w:ind w:firstLine="706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Gestão </w:t>
      </w:r>
      <w:r w:rsidR="0057728C">
        <w:rPr>
          <w:rFonts w:ascii="Arial" w:hAnsi="Arial"/>
          <w:sz w:val="20"/>
          <w:szCs w:val="20"/>
          <w:lang w:val="pt-BR"/>
        </w:rPr>
        <w:t>de Desenvolvimento de SW</w:t>
      </w:r>
      <w:r>
        <w:rPr>
          <w:rFonts w:ascii="Arial" w:hAnsi="Arial"/>
          <w:sz w:val="20"/>
          <w:szCs w:val="20"/>
          <w:lang w:val="pt-BR"/>
        </w:rPr>
        <w:t xml:space="preserve">; </w:t>
      </w:r>
      <w:r w:rsidR="005E6DED">
        <w:rPr>
          <w:rFonts w:ascii="Arial" w:hAnsi="Arial"/>
          <w:sz w:val="20"/>
          <w:szCs w:val="20"/>
          <w:lang w:val="pt-BR"/>
        </w:rPr>
        <w:t>Gestão</w:t>
      </w:r>
      <w:r w:rsidR="72FA3EAA" w:rsidRPr="72FA3EAA">
        <w:rPr>
          <w:rFonts w:ascii="Arial" w:hAnsi="Arial"/>
          <w:sz w:val="20"/>
          <w:szCs w:val="20"/>
          <w:lang w:val="pt-BR"/>
        </w:rPr>
        <w:t xml:space="preserve"> de Projetos</w:t>
      </w:r>
      <w:r w:rsidR="0057728C">
        <w:rPr>
          <w:rFonts w:ascii="Arial" w:hAnsi="Arial"/>
          <w:sz w:val="20"/>
          <w:szCs w:val="20"/>
          <w:lang w:val="pt-BR"/>
        </w:rPr>
        <w:t>; Scrum Master; P.O.</w:t>
      </w:r>
    </w:p>
    <w:p w14:paraId="74DF0102" w14:textId="77777777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2A36A164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Experiência Profissional </w:t>
      </w:r>
    </w:p>
    <w:p w14:paraId="100CBBA2" w14:textId="1EDC8393" w:rsidR="00E760D3" w:rsidRPr="005F32DF" w:rsidRDefault="00E760D3" w:rsidP="00E760D3">
      <w:pPr>
        <w:pStyle w:val="Corpodetexto"/>
        <w:ind w:left="709" w:hanging="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r>
        <w:rPr>
          <w:rFonts w:ascii="Arial" w:hAnsi="Arial"/>
          <w:b/>
          <w:color w:val="000000"/>
          <w:sz w:val="22"/>
          <w:szCs w:val="20"/>
          <w:lang w:val="pt-BR"/>
        </w:rPr>
        <w:t>10x10 Segurança Eletrônica</w:t>
      </w:r>
      <w:r w:rsidR="00BB68D4">
        <w:rPr>
          <w:rFonts w:ascii="Arial" w:hAnsi="Arial"/>
          <w:b/>
          <w:color w:val="000000"/>
          <w:sz w:val="22"/>
          <w:szCs w:val="20"/>
          <w:lang w:val="pt-BR"/>
        </w:rPr>
        <w:t xml:space="preserve"> e Energia Solar</w:t>
      </w:r>
    </w:p>
    <w:p w14:paraId="5386EF65" w14:textId="09B0083C" w:rsidR="00E760D3" w:rsidRPr="00A70632" w:rsidRDefault="00E760D3" w:rsidP="00E760D3">
      <w:pPr>
        <w:pStyle w:val="Corpodetexto"/>
        <w:ind w:left="1415"/>
        <w:jc w:val="both"/>
        <w:rPr>
          <w:rFonts w:ascii="Arial" w:hAnsi="Arial"/>
          <w:b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>Gerente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– de </w:t>
      </w:r>
      <w:r>
        <w:rPr>
          <w:rFonts w:ascii="Arial" w:hAnsi="Arial"/>
          <w:b/>
          <w:sz w:val="20"/>
          <w:szCs w:val="20"/>
          <w:lang w:val="pt-BR"/>
        </w:rPr>
        <w:t>02</w:t>
      </w:r>
      <w:r w:rsidRPr="00A70632">
        <w:rPr>
          <w:rFonts w:ascii="Arial" w:hAnsi="Arial"/>
          <w:b/>
          <w:sz w:val="20"/>
          <w:szCs w:val="20"/>
          <w:lang w:val="pt-BR"/>
        </w:rPr>
        <w:t>.201</w:t>
      </w:r>
      <w:r>
        <w:rPr>
          <w:rFonts w:ascii="Arial" w:hAnsi="Arial"/>
          <w:b/>
          <w:sz w:val="20"/>
          <w:szCs w:val="20"/>
          <w:lang w:val="pt-BR"/>
        </w:rPr>
        <w:t>7 a 02/2018</w:t>
      </w:r>
    </w:p>
    <w:p w14:paraId="7A9AE2B5" w14:textId="30E0ADF0" w:rsidR="00E760D3" w:rsidRDefault="00C31C21" w:rsidP="00E760D3">
      <w:pPr>
        <w:pStyle w:val="Corpodetexto"/>
        <w:ind w:left="1415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F</w:t>
      </w:r>
      <w:r w:rsidR="00E760D3">
        <w:rPr>
          <w:rFonts w:ascii="Arial" w:hAnsi="Arial"/>
          <w:i/>
          <w:sz w:val="20"/>
          <w:szCs w:val="20"/>
          <w:lang w:val="pt-BR"/>
        </w:rPr>
        <w:t>ui responsável pela gestão de equipe e pelas cobranças e aquisições da empresa</w:t>
      </w:r>
      <w:r w:rsidR="00E760D3" w:rsidRPr="00247B5F">
        <w:rPr>
          <w:rFonts w:ascii="Arial" w:hAnsi="Arial"/>
          <w:i/>
          <w:sz w:val="20"/>
          <w:szCs w:val="20"/>
          <w:lang w:val="pt-BR"/>
        </w:rPr>
        <w:t>.</w:t>
      </w:r>
      <w:r w:rsidR="00E760D3">
        <w:rPr>
          <w:rFonts w:ascii="Arial" w:hAnsi="Arial"/>
          <w:i/>
          <w:sz w:val="20"/>
          <w:szCs w:val="20"/>
          <w:lang w:val="pt-BR"/>
        </w:rPr>
        <w:t xml:space="preserve"> Foi uma experiencia edificante, pois nunca havia trabalhado no ramo e a realização de projetos com uma equipe bastante heterogênea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veio a agregar mais conheciment</w:t>
      </w:r>
      <w:r w:rsidR="004C5393">
        <w:rPr>
          <w:rFonts w:ascii="Arial" w:hAnsi="Arial"/>
          <w:i/>
          <w:sz w:val="20"/>
          <w:szCs w:val="20"/>
          <w:lang w:val="pt-BR"/>
        </w:rPr>
        <w:t>o no tocante a gestão de pessoas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. </w:t>
      </w:r>
      <w:r w:rsidR="007D3D3E">
        <w:rPr>
          <w:rFonts w:ascii="Arial" w:hAnsi="Arial"/>
          <w:i/>
          <w:sz w:val="20"/>
          <w:szCs w:val="20"/>
          <w:lang w:val="pt-BR"/>
        </w:rPr>
        <w:t>Execu</w:t>
      </w:r>
      <w:r w:rsidR="00E44033">
        <w:rPr>
          <w:rFonts w:ascii="Arial" w:hAnsi="Arial"/>
          <w:i/>
          <w:sz w:val="20"/>
          <w:szCs w:val="20"/>
          <w:lang w:val="pt-BR"/>
        </w:rPr>
        <w:t xml:space="preserve">tei 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projetos </w:t>
      </w:r>
      <w:r w:rsidR="00E44033">
        <w:rPr>
          <w:rFonts w:ascii="Arial" w:hAnsi="Arial"/>
          <w:i/>
          <w:sz w:val="20"/>
          <w:szCs w:val="20"/>
          <w:lang w:val="pt-BR"/>
        </w:rPr>
        <w:t>de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CFTV</w:t>
      </w:r>
      <w:r w:rsidR="00E44033">
        <w:rPr>
          <w:rFonts w:ascii="Arial" w:hAnsi="Arial"/>
          <w:i/>
          <w:sz w:val="20"/>
          <w:szCs w:val="20"/>
          <w:lang w:val="pt-BR"/>
        </w:rPr>
        <w:t>,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isolamento de perímetro</w:t>
      </w:r>
      <w:r w:rsidR="00E44033">
        <w:rPr>
          <w:rFonts w:ascii="Arial" w:hAnsi="Arial"/>
          <w:i/>
          <w:sz w:val="20"/>
          <w:szCs w:val="20"/>
          <w:lang w:val="pt-BR"/>
        </w:rPr>
        <w:t xml:space="preserve">, </w:t>
      </w:r>
      <w:r w:rsidR="005D2000">
        <w:rPr>
          <w:rFonts w:ascii="Arial" w:hAnsi="Arial"/>
          <w:i/>
          <w:sz w:val="20"/>
          <w:szCs w:val="20"/>
          <w:lang w:val="pt-BR"/>
        </w:rPr>
        <w:t>controle de acesso biométrico</w:t>
      </w:r>
      <w:r>
        <w:rPr>
          <w:rFonts w:ascii="Arial" w:hAnsi="Arial"/>
          <w:i/>
          <w:sz w:val="20"/>
          <w:szCs w:val="20"/>
          <w:lang w:val="pt-BR"/>
        </w:rPr>
        <w:t xml:space="preserve"> e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gestão técnica da TI</w:t>
      </w:r>
      <w:r>
        <w:rPr>
          <w:rFonts w:ascii="Arial" w:hAnsi="Arial"/>
          <w:i/>
          <w:sz w:val="20"/>
          <w:szCs w:val="20"/>
          <w:lang w:val="pt-BR"/>
        </w:rPr>
        <w:t xml:space="preserve">. </w:t>
      </w:r>
      <w:r w:rsidR="00BB68D4">
        <w:rPr>
          <w:rFonts w:ascii="Arial" w:hAnsi="Arial"/>
          <w:i/>
          <w:sz w:val="20"/>
          <w:szCs w:val="20"/>
          <w:lang w:val="pt-BR"/>
        </w:rPr>
        <w:t>Em Energia Solar, efetuei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BB68D4">
        <w:rPr>
          <w:rFonts w:ascii="Arial" w:hAnsi="Arial"/>
          <w:i/>
          <w:sz w:val="20"/>
          <w:szCs w:val="20"/>
          <w:lang w:val="pt-BR"/>
        </w:rPr>
        <w:t>levantamento e pré-venda de um estacionamento solar on grid</w:t>
      </w:r>
      <w:r w:rsidR="00BB68D4" w:rsidRPr="00BB68D4">
        <w:rPr>
          <w:rFonts w:ascii="Arial" w:hAnsi="Arial"/>
          <w:i/>
          <w:sz w:val="20"/>
          <w:szCs w:val="20"/>
          <w:lang w:val="pt-BR"/>
        </w:rPr>
        <w:t xml:space="preserve"> </w:t>
      </w:r>
      <w:r w:rsidR="00BB68D4">
        <w:rPr>
          <w:rFonts w:ascii="Arial" w:hAnsi="Arial"/>
          <w:i/>
          <w:sz w:val="20"/>
          <w:szCs w:val="20"/>
          <w:lang w:val="pt-BR"/>
        </w:rPr>
        <w:t xml:space="preserve">e executei um projeto de energia solar off grid residencial. </w:t>
      </w:r>
      <w:r w:rsidR="005D2000">
        <w:rPr>
          <w:rFonts w:ascii="Arial" w:hAnsi="Arial"/>
          <w:i/>
          <w:sz w:val="20"/>
          <w:szCs w:val="20"/>
          <w:lang w:val="pt-BR"/>
        </w:rPr>
        <w:t xml:space="preserve"> </w:t>
      </w:r>
    </w:p>
    <w:p w14:paraId="22F844F9" w14:textId="77777777" w:rsidR="00E760D3" w:rsidRDefault="00E760D3" w:rsidP="00E760D3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56B8FAEB" w14:textId="790B008C" w:rsidR="00E760D3" w:rsidRPr="005F32DF" w:rsidRDefault="00E760D3" w:rsidP="00E760D3">
      <w:pPr>
        <w:pStyle w:val="Corpodetexto"/>
        <w:ind w:left="709" w:hanging="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proofErr w:type="spellStart"/>
      <w:r>
        <w:rPr>
          <w:rFonts w:ascii="Arial" w:hAnsi="Arial"/>
          <w:b/>
          <w:color w:val="000000"/>
          <w:sz w:val="22"/>
          <w:szCs w:val="20"/>
          <w:lang w:val="pt-BR"/>
        </w:rPr>
        <w:t>Hostintown</w:t>
      </w:r>
      <w:proofErr w:type="spellEnd"/>
    </w:p>
    <w:p w14:paraId="117EED41" w14:textId="6246F0B0" w:rsidR="00E760D3" w:rsidRPr="00A70632" w:rsidRDefault="00E760D3" w:rsidP="00E760D3">
      <w:pPr>
        <w:pStyle w:val="Corpodetexto"/>
        <w:ind w:left="1415"/>
        <w:jc w:val="both"/>
        <w:rPr>
          <w:rFonts w:ascii="Arial" w:hAnsi="Arial"/>
          <w:b/>
          <w:sz w:val="20"/>
          <w:szCs w:val="20"/>
          <w:lang w:val="pt-BR"/>
        </w:rPr>
      </w:pPr>
      <w:proofErr w:type="spellStart"/>
      <w:r>
        <w:rPr>
          <w:rFonts w:ascii="Arial" w:hAnsi="Arial"/>
          <w:b/>
          <w:sz w:val="20"/>
          <w:szCs w:val="20"/>
          <w:lang w:val="pt-BR"/>
        </w:rPr>
        <w:t>Product</w:t>
      </w:r>
      <w:proofErr w:type="spellEnd"/>
      <w:r>
        <w:rPr>
          <w:rFonts w:ascii="Arial" w:hAnsi="Arial"/>
          <w:b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  <w:lang w:val="pt-BR"/>
        </w:rPr>
        <w:t>Owner</w:t>
      </w:r>
      <w:proofErr w:type="spellEnd"/>
      <w:r w:rsidRPr="00A70632">
        <w:rPr>
          <w:rFonts w:ascii="Arial" w:hAnsi="Arial"/>
          <w:b/>
          <w:sz w:val="20"/>
          <w:szCs w:val="20"/>
          <w:lang w:val="pt-BR"/>
        </w:rPr>
        <w:t>– de 0</w:t>
      </w:r>
      <w:r>
        <w:rPr>
          <w:rFonts w:ascii="Arial" w:hAnsi="Arial"/>
          <w:b/>
          <w:sz w:val="20"/>
          <w:szCs w:val="20"/>
          <w:lang w:val="pt-BR"/>
        </w:rPr>
        <w:t>9</w:t>
      </w:r>
      <w:r w:rsidRPr="00A70632">
        <w:rPr>
          <w:rFonts w:ascii="Arial" w:hAnsi="Arial"/>
          <w:b/>
          <w:sz w:val="20"/>
          <w:szCs w:val="20"/>
          <w:lang w:val="pt-BR"/>
        </w:rPr>
        <w:t>.201</w:t>
      </w:r>
      <w:r>
        <w:rPr>
          <w:rFonts w:ascii="Arial" w:hAnsi="Arial"/>
          <w:b/>
          <w:sz w:val="20"/>
          <w:szCs w:val="20"/>
          <w:lang w:val="pt-BR"/>
        </w:rPr>
        <w:t>6 a 11/2016</w:t>
      </w:r>
    </w:p>
    <w:p w14:paraId="4D608EF5" w14:textId="08FD8096" w:rsidR="00E760D3" w:rsidRDefault="00DF2E21" w:rsidP="00E760D3">
      <w:pPr>
        <w:pStyle w:val="Corpodetexto"/>
        <w:ind w:left="1415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Startup que visa atender a demanda de aluguel de imóveis de luxo por temporada, onde tive a</w:t>
      </w:r>
      <w:r w:rsidR="00E760D3">
        <w:rPr>
          <w:rFonts w:ascii="Arial" w:hAnsi="Arial"/>
          <w:i/>
          <w:sz w:val="20"/>
          <w:szCs w:val="20"/>
          <w:lang w:val="pt-BR"/>
        </w:rPr>
        <w:t xml:space="preserve"> respons</w:t>
      </w:r>
      <w:r>
        <w:rPr>
          <w:rFonts w:ascii="Arial" w:hAnsi="Arial"/>
          <w:i/>
          <w:sz w:val="20"/>
          <w:szCs w:val="20"/>
          <w:lang w:val="pt-BR"/>
        </w:rPr>
        <w:t xml:space="preserve">abilidade de </w:t>
      </w:r>
      <w:r w:rsidR="00E760D3">
        <w:rPr>
          <w:rFonts w:ascii="Arial" w:hAnsi="Arial"/>
          <w:i/>
          <w:sz w:val="20"/>
          <w:szCs w:val="20"/>
          <w:lang w:val="pt-BR"/>
        </w:rPr>
        <w:t>criar o fluxo e as ferramentas de gestão interna</w:t>
      </w:r>
      <w:r>
        <w:rPr>
          <w:rFonts w:ascii="Arial" w:hAnsi="Arial"/>
          <w:i/>
          <w:sz w:val="20"/>
          <w:szCs w:val="20"/>
          <w:lang w:val="pt-BR"/>
        </w:rPr>
        <w:t>,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</w:t>
      </w:r>
      <w:r>
        <w:rPr>
          <w:rFonts w:ascii="Arial" w:hAnsi="Arial"/>
          <w:i/>
          <w:sz w:val="20"/>
          <w:szCs w:val="20"/>
          <w:lang w:val="pt-BR"/>
        </w:rPr>
        <w:t xml:space="preserve">aproximando </w:t>
      </w:r>
      <w:r w:rsidR="00C31C21">
        <w:rPr>
          <w:rFonts w:ascii="Arial" w:hAnsi="Arial"/>
          <w:i/>
          <w:sz w:val="20"/>
          <w:szCs w:val="20"/>
          <w:lang w:val="pt-BR"/>
        </w:rPr>
        <w:t>o business</w:t>
      </w:r>
      <w:r>
        <w:rPr>
          <w:rFonts w:ascii="Arial" w:hAnsi="Arial"/>
          <w:i/>
          <w:sz w:val="20"/>
          <w:szCs w:val="20"/>
          <w:lang w:val="pt-BR"/>
        </w:rPr>
        <w:t xml:space="preserve"> com a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sua administração</w:t>
      </w:r>
      <w:r>
        <w:rPr>
          <w:rFonts w:ascii="Arial" w:hAnsi="Arial"/>
          <w:i/>
          <w:sz w:val="20"/>
          <w:szCs w:val="20"/>
          <w:lang w:val="pt-BR"/>
        </w:rPr>
        <w:t>, sempre com a visão de escalabilidade</w:t>
      </w:r>
      <w:r w:rsidR="0057728C">
        <w:rPr>
          <w:rFonts w:ascii="Arial" w:hAnsi="Arial"/>
          <w:i/>
          <w:sz w:val="20"/>
          <w:szCs w:val="20"/>
          <w:lang w:val="pt-BR"/>
        </w:rPr>
        <w:t>.</w:t>
      </w:r>
    </w:p>
    <w:p w14:paraId="0047433C" w14:textId="77777777" w:rsidR="00E760D3" w:rsidRDefault="00E760D3" w:rsidP="00E760D3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0CDA2FF4" w14:textId="77777777" w:rsidR="008D035E" w:rsidRPr="005F32DF" w:rsidRDefault="008D035E" w:rsidP="00FD46A0">
      <w:pPr>
        <w:pStyle w:val="Corpodetexto"/>
        <w:ind w:left="709" w:hanging="3"/>
        <w:jc w:val="both"/>
        <w:rPr>
          <w:rFonts w:ascii="Arial" w:hAnsi="Arial"/>
          <w:b/>
          <w:color w:val="000000"/>
          <w:sz w:val="22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 xml:space="preserve">Petrobras </w:t>
      </w:r>
    </w:p>
    <w:p w14:paraId="296E6714" w14:textId="77777777" w:rsidR="00EC3F24" w:rsidRPr="00A70632" w:rsidRDefault="008D035E" w:rsidP="008D035E">
      <w:pPr>
        <w:pStyle w:val="Corpodetexto"/>
        <w:ind w:left="1415"/>
        <w:jc w:val="both"/>
        <w:rPr>
          <w:rFonts w:ascii="Arial" w:hAnsi="Arial"/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>Gerent</w:t>
      </w:r>
      <w:r w:rsidR="00247B5F" w:rsidRPr="00A70632">
        <w:rPr>
          <w:rFonts w:ascii="Arial" w:hAnsi="Arial"/>
          <w:b/>
          <w:sz w:val="20"/>
          <w:szCs w:val="20"/>
          <w:lang w:val="pt-BR"/>
        </w:rPr>
        <w:t>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de Projetos </w:t>
      </w:r>
      <w:r w:rsidR="00EC3F24" w:rsidRPr="00A70632">
        <w:rPr>
          <w:rFonts w:ascii="Arial" w:hAnsi="Arial"/>
          <w:b/>
          <w:sz w:val="20"/>
          <w:szCs w:val="20"/>
          <w:lang w:val="pt-BR"/>
        </w:rPr>
        <w:t>e Líder de Produto de Software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</w:t>
      </w:r>
      <w:r w:rsidR="00247B5F" w:rsidRPr="00A70632">
        <w:rPr>
          <w:rFonts w:ascii="Arial" w:hAnsi="Arial"/>
          <w:b/>
          <w:sz w:val="20"/>
          <w:szCs w:val="20"/>
          <w:lang w:val="pt-BR"/>
        </w:rPr>
        <w:t>– de 08.2010</w:t>
      </w:r>
      <w:r w:rsidR="00A26122">
        <w:rPr>
          <w:rFonts w:ascii="Arial" w:hAnsi="Arial"/>
          <w:b/>
          <w:sz w:val="20"/>
          <w:szCs w:val="20"/>
          <w:lang w:val="pt-BR"/>
        </w:rPr>
        <w:t xml:space="preserve"> a 07/2016</w:t>
      </w:r>
    </w:p>
    <w:p w14:paraId="0B753007" w14:textId="3108B397" w:rsidR="00A45615" w:rsidRDefault="00C31C21" w:rsidP="008D035E">
      <w:pPr>
        <w:pStyle w:val="Corpodetexto"/>
        <w:ind w:left="1415"/>
        <w:jc w:val="both"/>
        <w:rPr>
          <w:rFonts w:ascii="Arial" w:hAnsi="Arial"/>
          <w:i/>
          <w:sz w:val="20"/>
          <w:szCs w:val="20"/>
          <w:lang w:val="pt-BR"/>
        </w:rPr>
      </w:pPr>
      <w:r w:rsidRPr="00C31C21">
        <w:rPr>
          <w:rFonts w:ascii="Arial" w:hAnsi="Arial"/>
          <w:b/>
          <w:i/>
          <w:sz w:val="20"/>
          <w:szCs w:val="20"/>
          <w:lang w:val="pt-BR"/>
        </w:rPr>
        <w:t xml:space="preserve">Gerente </w:t>
      </w:r>
      <w:r w:rsidR="008D035E" w:rsidRPr="00C31C21">
        <w:rPr>
          <w:rFonts w:ascii="Arial" w:hAnsi="Arial"/>
          <w:b/>
          <w:i/>
          <w:sz w:val="20"/>
          <w:szCs w:val="20"/>
          <w:lang w:val="pt-BR"/>
        </w:rPr>
        <w:t>de projetos de software</w:t>
      </w:r>
      <w:r w:rsidR="008D035E" w:rsidRPr="00247B5F">
        <w:rPr>
          <w:rFonts w:ascii="Arial" w:hAnsi="Arial"/>
          <w:i/>
          <w:sz w:val="20"/>
          <w:szCs w:val="20"/>
          <w:lang w:val="pt-BR"/>
        </w:rPr>
        <w:t xml:space="preserve"> relacionados a área financeira (Finanças, Tributário e Contabilidade)</w:t>
      </w:r>
      <w:r w:rsidR="00F36561">
        <w:rPr>
          <w:rFonts w:ascii="Arial" w:hAnsi="Arial"/>
          <w:i/>
          <w:sz w:val="20"/>
          <w:szCs w:val="20"/>
          <w:lang w:val="pt-BR"/>
        </w:rPr>
        <w:t>,</w:t>
      </w:r>
      <w:r w:rsidR="008D035E" w:rsidRPr="00247B5F">
        <w:rPr>
          <w:rFonts w:ascii="Arial" w:hAnsi="Arial"/>
          <w:i/>
          <w:sz w:val="20"/>
          <w:szCs w:val="20"/>
          <w:lang w:val="pt-BR"/>
        </w:rPr>
        <w:t xml:space="preserve"> de Recursos Humanos (treinamentos internos, capacitação de concurs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ados e captação de estagiários)</w:t>
      </w:r>
      <w:r w:rsidR="00F36561">
        <w:rPr>
          <w:rFonts w:ascii="Arial" w:hAnsi="Arial"/>
          <w:i/>
          <w:sz w:val="20"/>
          <w:szCs w:val="20"/>
          <w:lang w:val="pt-BR"/>
        </w:rPr>
        <w:t xml:space="preserve"> e de investidores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 xml:space="preserve">, </w:t>
      </w:r>
      <w:r>
        <w:rPr>
          <w:rFonts w:ascii="Arial" w:hAnsi="Arial"/>
          <w:i/>
          <w:sz w:val="20"/>
          <w:szCs w:val="20"/>
          <w:lang w:val="pt-BR"/>
        </w:rPr>
        <w:t xml:space="preserve">liderando times </w:t>
      </w:r>
      <w:r w:rsidR="00896E20" w:rsidRPr="00247B5F">
        <w:rPr>
          <w:rFonts w:ascii="Arial" w:hAnsi="Arial"/>
          <w:i/>
          <w:sz w:val="20"/>
          <w:szCs w:val="20"/>
          <w:lang w:val="pt-BR"/>
        </w:rPr>
        <w:t>de desenvolvedores de software.</w:t>
      </w:r>
    </w:p>
    <w:p w14:paraId="71B1F1A4" w14:textId="6F94DC60" w:rsidR="0057728C" w:rsidRPr="0057728C" w:rsidRDefault="0057728C" w:rsidP="0057728C">
      <w:pPr>
        <w:pStyle w:val="Corpodetexto"/>
        <w:ind w:left="1415"/>
        <w:jc w:val="both"/>
        <w:rPr>
          <w:rFonts w:ascii="Arial" w:hAnsi="Arial"/>
          <w:i/>
          <w:sz w:val="20"/>
          <w:szCs w:val="20"/>
          <w:lang w:val="pt-BR"/>
        </w:rPr>
      </w:pPr>
      <w:r w:rsidRPr="0057728C">
        <w:rPr>
          <w:rFonts w:ascii="Arial" w:hAnsi="Arial"/>
          <w:i/>
          <w:sz w:val="20"/>
          <w:szCs w:val="20"/>
          <w:lang w:val="pt-BR"/>
        </w:rPr>
        <w:t>Recebi a premiação de “Destaque TIC” no projeto que gerou o sistema de acompanhamento de Faturas na Internet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, o qual 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possibilitou uma considerável redução de investimento na central de atendimento, </w:t>
      </w:r>
      <w:r w:rsidR="00C31C21">
        <w:rPr>
          <w:rFonts w:ascii="Arial" w:hAnsi="Arial"/>
          <w:i/>
          <w:sz w:val="20"/>
          <w:szCs w:val="20"/>
          <w:lang w:val="pt-BR"/>
        </w:rPr>
        <w:t>eliminando o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 frequente contato telefônico d</w:t>
      </w:r>
      <w:r w:rsidR="00C31C21">
        <w:rPr>
          <w:rFonts w:ascii="Arial" w:hAnsi="Arial"/>
          <w:i/>
          <w:sz w:val="20"/>
          <w:szCs w:val="20"/>
          <w:lang w:val="pt-BR"/>
        </w:rPr>
        <w:t>e</w:t>
      </w:r>
      <w:r w:rsidRPr="0057728C">
        <w:rPr>
          <w:rFonts w:ascii="Arial" w:hAnsi="Arial"/>
          <w:i/>
          <w:sz w:val="20"/>
          <w:szCs w:val="20"/>
          <w:lang w:val="pt-BR"/>
        </w:rPr>
        <w:t xml:space="preserve"> fornecedores com a Petrobras, além de possibilitar o atendimento de um público muito maior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 pela facilidade de uso</w:t>
      </w:r>
      <w:r w:rsidRPr="0057728C">
        <w:rPr>
          <w:rFonts w:ascii="Arial" w:hAnsi="Arial"/>
          <w:i/>
          <w:sz w:val="20"/>
          <w:szCs w:val="20"/>
          <w:lang w:val="pt-BR"/>
        </w:rPr>
        <w:t>.</w:t>
      </w:r>
    </w:p>
    <w:p w14:paraId="5290231A" w14:textId="6DF1078E" w:rsidR="0057728C" w:rsidRPr="0057728C" w:rsidRDefault="00C31C21" w:rsidP="0057728C">
      <w:pPr>
        <w:pStyle w:val="Corpodetexto"/>
        <w:ind w:left="1415"/>
        <w:jc w:val="both"/>
        <w:rPr>
          <w:rFonts w:ascii="Arial" w:hAnsi="Arial"/>
          <w:i/>
          <w:sz w:val="20"/>
          <w:szCs w:val="20"/>
          <w:lang w:val="pt-BR"/>
        </w:rPr>
      </w:pPr>
      <w:r w:rsidRPr="00C31C21">
        <w:rPr>
          <w:rFonts w:ascii="Arial" w:hAnsi="Arial"/>
          <w:b/>
          <w:i/>
          <w:sz w:val="20"/>
          <w:szCs w:val="20"/>
          <w:lang w:val="pt-BR"/>
        </w:rPr>
        <w:t>L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íder de produto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, </w:t>
      </w:r>
      <w:r w:rsidR="006E7941">
        <w:rPr>
          <w:rFonts w:ascii="Arial" w:hAnsi="Arial"/>
          <w:i/>
          <w:sz w:val="20"/>
          <w:szCs w:val="20"/>
          <w:lang w:val="pt-BR"/>
        </w:rPr>
        <w:t xml:space="preserve">respondendo pelo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dia a dia dos </w:t>
      </w:r>
      <w:r w:rsidR="006E7941">
        <w:rPr>
          <w:rFonts w:ascii="Arial" w:hAnsi="Arial"/>
          <w:i/>
          <w:sz w:val="20"/>
          <w:szCs w:val="20"/>
          <w:lang w:val="pt-BR"/>
        </w:rPr>
        <w:t>sistemas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das áreas mencionadas no início, propondo melhorias, com utilização do 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diagrama de Ishikawa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, controlando a solução de problemas, ora com equipe interna, ora com a empresa de sustentação de softwares e acompanhando o fechamento contábil do grupo Petrobras, gerindo as necessidades no tocante ao software de gerenciamento de contratos financeiros. </w:t>
      </w:r>
    </w:p>
    <w:p w14:paraId="7E9F8677" w14:textId="771D066B" w:rsidR="0057728C" w:rsidRPr="0057728C" w:rsidRDefault="006E7941" w:rsidP="0057728C">
      <w:pPr>
        <w:pStyle w:val="Corpodetexto"/>
        <w:ind w:left="1415"/>
        <w:jc w:val="both"/>
        <w:rPr>
          <w:rFonts w:ascii="Arial" w:hAnsi="Arial"/>
          <w:i/>
          <w:sz w:val="20"/>
          <w:szCs w:val="20"/>
          <w:lang w:val="pt-BR"/>
        </w:rPr>
      </w:pPr>
      <w:proofErr w:type="spellStart"/>
      <w:r w:rsidRPr="006E794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 w:rsidRPr="006E7941">
        <w:rPr>
          <w:rFonts w:ascii="Arial" w:hAnsi="Arial"/>
          <w:b/>
          <w:i/>
          <w:sz w:val="20"/>
          <w:szCs w:val="20"/>
          <w:lang w:val="pt-BR"/>
        </w:rPr>
        <w:t>: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Os sistemas da área de Finanças possuem 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 xml:space="preserve">certificação </w:t>
      </w:r>
      <w:proofErr w:type="spellStart"/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>
        <w:rPr>
          <w:rFonts w:ascii="Arial" w:hAnsi="Arial"/>
          <w:b/>
          <w:i/>
          <w:sz w:val="20"/>
          <w:szCs w:val="20"/>
          <w:lang w:val="pt-BR"/>
        </w:rPr>
        <w:t>.</w:t>
      </w:r>
      <w:r>
        <w:rPr>
          <w:rFonts w:ascii="Arial" w:hAnsi="Arial"/>
          <w:i/>
          <w:sz w:val="20"/>
          <w:szCs w:val="20"/>
          <w:lang w:val="pt-BR"/>
        </w:rPr>
        <w:t xml:space="preserve"> F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ui responsável por </w:t>
      </w:r>
      <w:r w:rsidR="00C31C21" w:rsidRPr="0057728C">
        <w:rPr>
          <w:rFonts w:ascii="Arial" w:hAnsi="Arial"/>
          <w:i/>
          <w:sz w:val="20"/>
          <w:szCs w:val="20"/>
          <w:lang w:val="pt-BR"/>
        </w:rPr>
        <w:t>mantê-los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seguindo sempre as regras impostas pela </w:t>
      </w:r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 xml:space="preserve">Lei </w:t>
      </w:r>
      <w:proofErr w:type="spellStart"/>
      <w:r w:rsidR="0057728C" w:rsidRPr="00C31C21">
        <w:rPr>
          <w:rFonts w:ascii="Arial" w:hAnsi="Arial"/>
          <w:b/>
          <w:i/>
          <w:sz w:val="20"/>
          <w:szCs w:val="20"/>
          <w:lang w:val="pt-BR"/>
        </w:rPr>
        <w:t>SOx</w:t>
      </w:r>
      <w:proofErr w:type="spellEnd"/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, participando de auditorias anuais, internas </w:t>
      </w:r>
      <w:r w:rsidR="007D0B86">
        <w:rPr>
          <w:rFonts w:ascii="Arial" w:hAnsi="Arial"/>
          <w:i/>
          <w:sz w:val="20"/>
          <w:szCs w:val="20"/>
          <w:lang w:val="pt-BR"/>
        </w:rPr>
        <w:t>e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externas</w:t>
      </w:r>
      <w:r w:rsidR="00C31C21">
        <w:rPr>
          <w:rFonts w:ascii="Arial" w:hAnsi="Arial"/>
          <w:i/>
          <w:sz w:val="20"/>
          <w:szCs w:val="20"/>
          <w:lang w:val="pt-BR"/>
        </w:rPr>
        <w:t xml:space="preserve">, sem nenhum revés para a </w:t>
      </w:r>
      <w:r w:rsidR="00322F6A">
        <w:rPr>
          <w:rFonts w:ascii="Arial" w:hAnsi="Arial"/>
          <w:i/>
          <w:sz w:val="20"/>
          <w:szCs w:val="20"/>
          <w:lang w:val="pt-BR"/>
        </w:rPr>
        <w:t>companhia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>.</w:t>
      </w:r>
    </w:p>
    <w:p w14:paraId="4D9D1A60" w14:textId="48F68442" w:rsidR="008D035E" w:rsidRDefault="0057728C" w:rsidP="0057728C">
      <w:pPr>
        <w:pStyle w:val="Corpodetexto"/>
        <w:ind w:left="1415"/>
        <w:jc w:val="both"/>
        <w:rPr>
          <w:rFonts w:ascii="Arial" w:hAnsi="Arial"/>
          <w:i/>
          <w:sz w:val="20"/>
          <w:szCs w:val="20"/>
          <w:lang w:val="pt-BR"/>
        </w:rPr>
      </w:pPr>
      <w:r w:rsidRPr="0057728C">
        <w:rPr>
          <w:rFonts w:ascii="Arial" w:hAnsi="Arial"/>
          <w:i/>
          <w:sz w:val="20"/>
          <w:szCs w:val="20"/>
          <w:lang w:val="pt-BR"/>
        </w:rPr>
        <w:t xml:space="preserve">Também fui responsável pelo sistema utilizado nas </w:t>
      </w:r>
      <w:r w:rsidRPr="006E7941">
        <w:rPr>
          <w:rFonts w:ascii="Arial" w:hAnsi="Arial"/>
          <w:b/>
          <w:i/>
          <w:sz w:val="20"/>
          <w:szCs w:val="20"/>
          <w:lang w:val="pt-BR"/>
        </w:rPr>
        <w:t>Assembleias de Acionistas</w:t>
      </w:r>
      <w:r w:rsidRPr="0057728C">
        <w:rPr>
          <w:rFonts w:ascii="Arial" w:hAnsi="Arial"/>
          <w:i/>
          <w:sz w:val="20"/>
          <w:szCs w:val="20"/>
          <w:lang w:val="pt-BR"/>
        </w:rPr>
        <w:t>, o qual passa por uma intensa fase de preparação para que nada de errado ocorra durante o evento, o que poderia causar uma exposição negativa da área de TIC da companhia, fato que nunca ocorreu sob a minha responsabilidade.</w:t>
      </w:r>
    </w:p>
    <w:p w14:paraId="1F09B1CA" w14:textId="77777777" w:rsidR="00974F70" w:rsidRDefault="00974F70" w:rsidP="008D035E">
      <w:pPr>
        <w:pStyle w:val="Corpodetexto"/>
        <w:ind w:left="1415"/>
        <w:jc w:val="both"/>
        <w:rPr>
          <w:rFonts w:ascii="Arial" w:hAnsi="Arial"/>
          <w:sz w:val="20"/>
          <w:szCs w:val="20"/>
          <w:lang w:val="pt-BR"/>
        </w:rPr>
      </w:pPr>
    </w:p>
    <w:p w14:paraId="51F64ED9" w14:textId="66F00B91" w:rsidR="00FB3CC8" w:rsidRDefault="00FB3CC8">
      <w:pPr>
        <w:pStyle w:val="Corpodetexto"/>
        <w:ind w:firstLine="706"/>
        <w:jc w:val="both"/>
        <w:rPr>
          <w:rFonts w:ascii="Arial" w:hAnsi="Arial"/>
          <w:sz w:val="20"/>
          <w:szCs w:val="20"/>
          <w:lang w:val="pt-BR"/>
        </w:rPr>
      </w:pPr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Contax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 </w:t>
      </w:r>
      <w:hyperlink r:id="rId9" w:history="1">
        <w:r w:rsidRPr="00D700A3">
          <w:rPr>
            <w:rStyle w:val="Hyperlink"/>
            <w:rFonts w:ascii="Arial" w:hAnsi="Arial"/>
            <w:sz w:val="20"/>
            <w:szCs w:val="20"/>
            <w:lang w:val="pt-BR"/>
          </w:rPr>
          <w:t>www.contax.com.br</w:t>
        </w:r>
      </w:hyperlink>
      <w:r w:rsidR="0057728C">
        <w:rPr>
          <w:rFonts w:ascii="Arial" w:hAnsi="Arial"/>
          <w:sz w:val="20"/>
          <w:szCs w:val="20"/>
          <w:lang w:val="pt-BR"/>
        </w:rPr>
        <w:t xml:space="preserve"> – </w:t>
      </w:r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Atual </w:t>
      </w:r>
      <w:proofErr w:type="spellStart"/>
      <w:r w:rsidR="0057728C" w:rsidRPr="0057728C">
        <w:rPr>
          <w:rFonts w:ascii="Arial" w:hAnsi="Arial"/>
          <w:i/>
          <w:sz w:val="20"/>
          <w:szCs w:val="20"/>
          <w:lang w:val="pt-BR"/>
        </w:rPr>
        <w:t>Liq</w:t>
      </w:r>
      <w:proofErr w:type="spellEnd"/>
      <w:r w:rsidR="0057728C" w:rsidRPr="0057728C">
        <w:rPr>
          <w:rFonts w:ascii="Arial" w:hAnsi="Arial"/>
          <w:i/>
          <w:sz w:val="20"/>
          <w:szCs w:val="20"/>
          <w:lang w:val="pt-BR"/>
        </w:rPr>
        <w:t xml:space="preserve"> </w:t>
      </w:r>
      <w:r w:rsidR="00EB5F69">
        <w:rPr>
          <w:rFonts w:ascii="Arial" w:hAnsi="Arial"/>
          <w:i/>
          <w:sz w:val="20"/>
          <w:szCs w:val="20"/>
          <w:lang w:val="pt-BR"/>
        </w:rPr>
        <w:t xml:space="preserve">- </w:t>
      </w:r>
      <w:hyperlink r:id="rId10" w:history="1">
        <w:r w:rsidR="0057728C" w:rsidRPr="0057728C">
          <w:rPr>
            <w:rStyle w:val="Hyperlink"/>
            <w:rFonts w:ascii="Arial" w:hAnsi="Arial"/>
            <w:i/>
            <w:sz w:val="20"/>
            <w:szCs w:val="20"/>
            <w:lang w:val="pt-BR"/>
          </w:rPr>
          <w:t>www.liq.com.br</w:t>
        </w:r>
      </w:hyperlink>
    </w:p>
    <w:p w14:paraId="713BCB12" w14:textId="77777777" w:rsidR="00FB3CC8" w:rsidRPr="00A70632" w:rsidRDefault="00FB467F" w:rsidP="0093704C">
      <w:pPr>
        <w:pStyle w:val="Corpodetexto"/>
        <w:ind w:left="709" w:firstLine="709"/>
        <w:jc w:val="both"/>
        <w:rPr>
          <w:rFonts w:ascii="Arial" w:hAnsi="Arial"/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Gerente </w:t>
      </w:r>
      <w:r w:rsidR="00FB3CC8" w:rsidRPr="00A70632">
        <w:rPr>
          <w:rFonts w:ascii="Arial" w:hAnsi="Arial"/>
          <w:b/>
          <w:sz w:val="20"/>
          <w:szCs w:val="20"/>
          <w:lang w:val="pt-BR"/>
        </w:rPr>
        <w:t>de Projetos –</w:t>
      </w:r>
      <w:r w:rsidR="004037B9" w:rsidRPr="00A70632">
        <w:rPr>
          <w:rFonts w:ascii="Arial" w:hAnsi="Arial"/>
          <w:b/>
          <w:sz w:val="20"/>
          <w:szCs w:val="20"/>
          <w:lang w:val="pt-BR"/>
        </w:rPr>
        <w:t xml:space="preserve"> </w:t>
      </w:r>
      <w:r w:rsidR="00A70632" w:rsidRPr="00A70632">
        <w:rPr>
          <w:rFonts w:ascii="Arial" w:hAnsi="Arial"/>
          <w:b/>
          <w:sz w:val="20"/>
          <w:szCs w:val="20"/>
          <w:lang w:val="pt-BR"/>
        </w:rPr>
        <w:t xml:space="preserve">desde </w:t>
      </w:r>
      <w:smartTag w:uri="urn:schemas-microsoft-com:office:smarttags" w:element="metricconverter">
        <w:smartTagPr>
          <w:attr w:name="ProductID" w:val="11.2007 a"/>
        </w:smartTagPr>
        <w:r w:rsidR="00FB3CC8" w:rsidRPr="00A70632">
          <w:rPr>
            <w:rFonts w:ascii="Arial" w:hAnsi="Arial"/>
            <w:b/>
            <w:sz w:val="20"/>
            <w:szCs w:val="20"/>
            <w:lang w:val="pt-BR"/>
          </w:rPr>
          <w:t>1</w:t>
        </w:r>
        <w:r w:rsidRPr="00A70632">
          <w:rPr>
            <w:rFonts w:ascii="Arial" w:hAnsi="Arial"/>
            <w:b/>
            <w:sz w:val="20"/>
            <w:szCs w:val="20"/>
            <w:lang w:val="pt-BR"/>
          </w:rPr>
          <w:t>1</w:t>
        </w:r>
        <w:r w:rsidR="00FB3CC8" w:rsidRPr="00A70632">
          <w:rPr>
            <w:rFonts w:ascii="Arial" w:hAnsi="Arial"/>
            <w:b/>
            <w:sz w:val="20"/>
            <w:szCs w:val="20"/>
            <w:lang w:val="pt-BR"/>
          </w:rPr>
          <w:t>.2007</w:t>
        </w:r>
        <w:r w:rsidR="004037B9" w:rsidRPr="00A70632">
          <w:rPr>
            <w:rFonts w:ascii="Arial" w:hAnsi="Arial"/>
            <w:b/>
            <w:sz w:val="20"/>
            <w:szCs w:val="20"/>
            <w:lang w:val="pt-BR"/>
          </w:rPr>
          <w:t xml:space="preserve"> a</w:t>
        </w:r>
      </w:smartTag>
      <w:r w:rsidR="004037B9" w:rsidRPr="00A70632">
        <w:rPr>
          <w:rFonts w:ascii="Arial" w:hAnsi="Arial"/>
          <w:b/>
          <w:sz w:val="20"/>
          <w:szCs w:val="20"/>
          <w:lang w:val="pt-BR"/>
        </w:rPr>
        <w:t xml:space="preserve"> 07.2010</w:t>
      </w:r>
    </w:p>
    <w:p w14:paraId="5F56E504" w14:textId="563CD067" w:rsidR="00772D17" w:rsidRDefault="006E7941" w:rsidP="00FB3CC8">
      <w:pPr>
        <w:pStyle w:val="Corpodetexto"/>
        <w:ind w:left="1418" w:firstLine="8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P</w:t>
      </w:r>
      <w:r w:rsidR="00FB3CC8">
        <w:rPr>
          <w:rFonts w:ascii="Arial" w:hAnsi="Arial"/>
          <w:i/>
          <w:sz w:val="20"/>
          <w:szCs w:val="20"/>
          <w:lang w:val="pt-BR"/>
        </w:rPr>
        <w:t xml:space="preserve">rojetos relacionados ao Sistema de </w:t>
      </w:r>
      <w:r w:rsidR="00FB3CC8" w:rsidRPr="006E7941">
        <w:rPr>
          <w:rFonts w:ascii="Arial" w:hAnsi="Arial"/>
          <w:b/>
          <w:i/>
          <w:sz w:val="20"/>
          <w:szCs w:val="20"/>
          <w:lang w:val="pt-BR"/>
        </w:rPr>
        <w:t xml:space="preserve">Gravação </w:t>
      </w:r>
      <w:r w:rsidR="003562B7" w:rsidRPr="006E7941">
        <w:rPr>
          <w:rFonts w:ascii="Arial" w:hAnsi="Arial"/>
          <w:b/>
          <w:i/>
          <w:sz w:val="20"/>
          <w:szCs w:val="20"/>
          <w:lang w:val="pt-BR"/>
        </w:rPr>
        <w:t>de Chamadas</w:t>
      </w:r>
      <w:r w:rsidR="003562B7">
        <w:rPr>
          <w:rFonts w:ascii="Arial" w:hAnsi="Arial"/>
          <w:i/>
          <w:sz w:val="20"/>
          <w:szCs w:val="20"/>
          <w:lang w:val="pt-BR"/>
        </w:rPr>
        <w:t xml:space="preserve"> </w:t>
      </w:r>
      <w:r w:rsidR="00FB3CC8">
        <w:rPr>
          <w:rFonts w:ascii="Arial" w:hAnsi="Arial"/>
          <w:i/>
          <w:sz w:val="20"/>
          <w:szCs w:val="20"/>
          <w:lang w:val="pt-BR"/>
        </w:rPr>
        <w:t xml:space="preserve">da </w:t>
      </w:r>
      <w:r w:rsidR="003562B7">
        <w:rPr>
          <w:rFonts w:ascii="Arial" w:hAnsi="Arial"/>
          <w:i/>
          <w:sz w:val="20"/>
          <w:szCs w:val="20"/>
          <w:lang w:val="pt-BR"/>
        </w:rPr>
        <w:t>Companhia</w:t>
      </w:r>
      <w:r w:rsidR="00754934">
        <w:rPr>
          <w:rFonts w:ascii="Arial" w:hAnsi="Arial"/>
          <w:i/>
          <w:sz w:val="20"/>
          <w:szCs w:val="20"/>
          <w:lang w:val="pt-BR"/>
        </w:rPr>
        <w:t>, atendendo normas da Anatel</w:t>
      </w:r>
      <w:r w:rsidR="00FB3CC8">
        <w:rPr>
          <w:rFonts w:ascii="Arial" w:hAnsi="Arial"/>
          <w:i/>
          <w:sz w:val="20"/>
          <w:szCs w:val="20"/>
          <w:lang w:val="pt-BR"/>
        </w:rPr>
        <w:t>.</w:t>
      </w:r>
      <w:r w:rsidR="00754934">
        <w:rPr>
          <w:rFonts w:ascii="Arial" w:hAnsi="Arial"/>
          <w:i/>
          <w:sz w:val="20"/>
          <w:szCs w:val="20"/>
          <w:lang w:val="pt-BR"/>
        </w:rPr>
        <w:t xml:space="preserve"> O Produto gerado recebeu premiação da Anatel por melhor adequação de solução para gravação total de chamadas dentre as prestadoras de serviços de telefonia do Brasil.</w:t>
      </w:r>
      <w:r w:rsidR="006F3487">
        <w:rPr>
          <w:rFonts w:ascii="Arial" w:hAnsi="Arial"/>
          <w:i/>
          <w:sz w:val="20"/>
          <w:szCs w:val="20"/>
          <w:lang w:val="pt-BR"/>
        </w:rPr>
        <w:t xml:space="preserve"> Nessa oportunidade pude coordenar a equipe multidisciplinar do projeto com 8 recursos </w:t>
      </w:r>
      <w:r w:rsidR="001F2A03">
        <w:rPr>
          <w:rFonts w:ascii="Arial" w:hAnsi="Arial"/>
          <w:i/>
          <w:sz w:val="20"/>
          <w:szCs w:val="20"/>
          <w:lang w:val="pt-BR"/>
        </w:rPr>
        <w:t xml:space="preserve">internos </w:t>
      </w:r>
      <w:r w:rsidR="006F3487">
        <w:rPr>
          <w:rFonts w:ascii="Arial" w:hAnsi="Arial"/>
          <w:i/>
          <w:sz w:val="20"/>
          <w:szCs w:val="20"/>
          <w:lang w:val="pt-BR"/>
        </w:rPr>
        <w:t>mais o trabalho de diversos fornecedor</w:t>
      </w:r>
      <w:r w:rsidR="001F2A03">
        <w:rPr>
          <w:rFonts w:ascii="Arial" w:hAnsi="Arial"/>
          <w:i/>
          <w:sz w:val="20"/>
          <w:szCs w:val="20"/>
          <w:lang w:val="pt-BR"/>
        </w:rPr>
        <w:t>es</w:t>
      </w:r>
      <w:r w:rsidR="00772D17">
        <w:rPr>
          <w:rFonts w:ascii="Arial" w:hAnsi="Arial"/>
          <w:i/>
          <w:sz w:val="20"/>
          <w:szCs w:val="20"/>
          <w:lang w:val="pt-BR"/>
        </w:rPr>
        <w:t>, desde obra civil até hw</w:t>
      </w:r>
      <w:r w:rsidR="001F2A03">
        <w:rPr>
          <w:rFonts w:ascii="Arial" w:hAnsi="Arial"/>
          <w:i/>
          <w:sz w:val="20"/>
          <w:szCs w:val="20"/>
          <w:lang w:val="pt-BR"/>
        </w:rPr>
        <w:t>.</w:t>
      </w:r>
    </w:p>
    <w:p w14:paraId="1DEA757D" w14:textId="4EB3B5EB" w:rsidR="00FB3CC8" w:rsidRDefault="00EF5E22" w:rsidP="00FB3CC8">
      <w:pPr>
        <w:pStyle w:val="Corpodetexto"/>
        <w:ind w:left="1418" w:firstLine="8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O </w:t>
      </w:r>
      <w:r w:rsidR="006E7941">
        <w:rPr>
          <w:rFonts w:ascii="Arial" w:hAnsi="Arial"/>
          <w:i/>
          <w:sz w:val="20"/>
          <w:szCs w:val="20"/>
          <w:lang w:val="pt-BR"/>
        </w:rPr>
        <w:t>G</w:t>
      </w:r>
      <w:r>
        <w:rPr>
          <w:rFonts w:ascii="Arial" w:hAnsi="Arial"/>
          <w:i/>
          <w:sz w:val="20"/>
          <w:szCs w:val="20"/>
          <w:lang w:val="pt-BR"/>
        </w:rPr>
        <w:t>ravador foi implantado por mim em operações no Rio de Janeiro, Niterói, São Paulo, Belo Horizonte, Fortaleza e Salvador, sempre alcançando os prazos necessários para o cumprimento da legislação e dentro do custo planejado no levantamento dos projetos.</w:t>
      </w:r>
    </w:p>
    <w:p w14:paraId="46AA114E" w14:textId="5192BEBB" w:rsidR="00EF5E22" w:rsidRDefault="00EF5E22" w:rsidP="00FB3CC8">
      <w:pPr>
        <w:pStyle w:val="Corpodetexto"/>
        <w:ind w:left="1418" w:firstLine="8"/>
        <w:jc w:val="both"/>
        <w:rPr>
          <w:rFonts w:ascii="Arial" w:hAnsi="Arial"/>
          <w:i/>
          <w:sz w:val="20"/>
          <w:szCs w:val="20"/>
          <w:lang w:val="pt-BR"/>
        </w:rPr>
      </w:pPr>
      <w:r w:rsidRPr="00772D17">
        <w:rPr>
          <w:rFonts w:ascii="Arial" w:hAnsi="Arial"/>
          <w:b/>
          <w:i/>
          <w:sz w:val="20"/>
          <w:szCs w:val="20"/>
          <w:lang w:val="pt-BR"/>
        </w:rPr>
        <w:t>Curiosidade:</w:t>
      </w:r>
      <w:r>
        <w:rPr>
          <w:rFonts w:ascii="Arial" w:hAnsi="Arial"/>
          <w:i/>
          <w:sz w:val="20"/>
          <w:szCs w:val="20"/>
          <w:lang w:val="pt-BR"/>
        </w:rPr>
        <w:t xml:space="preserve"> para a</w:t>
      </w:r>
      <w:r w:rsidR="00F36561">
        <w:rPr>
          <w:rFonts w:ascii="Arial" w:hAnsi="Arial"/>
          <w:i/>
          <w:sz w:val="20"/>
          <w:szCs w:val="20"/>
          <w:lang w:val="pt-BR"/>
        </w:rPr>
        <w:t>s</w:t>
      </w:r>
      <w:r>
        <w:rPr>
          <w:rFonts w:ascii="Arial" w:hAnsi="Arial"/>
          <w:i/>
          <w:sz w:val="20"/>
          <w:szCs w:val="20"/>
          <w:lang w:val="pt-BR"/>
        </w:rPr>
        <w:t xml:space="preserve"> implantaç</w:t>
      </w:r>
      <w:r w:rsidR="00F36561">
        <w:rPr>
          <w:rFonts w:ascii="Arial" w:hAnsi="Arial"/>
          <w:i/>
          <w:sz w:val="20"/>
          <w:szCs w:val="20"/>
          <w:lang w:val="pt-BR"/>
        </w:rPr>
        <w:t>ões</w:t>
      </w:r>
      <w:r>
        <w:rPr>
          <w:rFonts w:ascii="Arial" w:hAnsi="Arial"/>
          <w:i/>
          <w:sz w:val="20"/>
          <w:szCs w:val="20"/>
          <w:lang w:val="pt-BR"/>
        </w:rPr>
        <w:t xml:space="preserve"> nos sites Rio de Janeiro, Niterói, Belo Horizonte e Salvador fo</w:t>
      </w:r>
      <w:r w:rsidR="007A7156">
        <w:rPr>
          <w:rFonts w:ascii="Arial" w:hAnsi="Arial"/>
          <w:i/>
          <w:sz w:val="20"/>
          <w:szCs w:val="20"/>
          <w:lang w:val="pt-BR"/>
        </w:rPr>
        <w:t>ram</w:t>
      </w:r>
      <w:r>
        <w:rPr>
          <w:rFonts w:ascii="Arial" w:hAnsi="Arial"/>
          <w:i/>
          <w:sz w:val="20"/>
          <w:szCs w:val="20"/>
          <w:lang w:val="pt-BR"/>
        </w:rPr>
        <w:t xml:space="preserve"> necessári</w:t>
      </w:r>
      <w:r w:rsidR="007A7156">
        <w:rPr>
          <w:rFonts w:ascii="Arial" w:hAnsi="Arial"/>
          <w:i/>
          <w:sz w:val="20"/>
          <w:szCs w:val="20"/>
          <w:lang w:val="pt-BR"/>
        </w:rPr>
        <w:t>os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F36561">
        <w:rPr>
          <w:rFonts w:ascii="Arial" w:hAnsi="Arial"/>
          <w:i/>
          <w:sz w:val="20"/>
          <w:szCs w:val="20"/>
          <w:lang w:val="pt-BR"/>
        </w:rPr>
        <w:t>sub</w:t>
      </w:r>
      <w:r>
        <w:rPr>
          <w:rFonts w:ascii="Arial" w:hAnsi="Arial"/>
          <w:i/>
          <w:sz w:val="20"/>
          <w:szCs w:val="20"/>
          <w:lang w:val="pt-BR"/>
        </w:rPr>
        <w:t>projeto</w:t>
      </w:r>
      <w:r w:rsidR="007A7156">
        <w:rPr>
          <w:rFonts w:ascii="Arial" w:hAnsi="Arial"/>
          <w:i/>
          <w:sz w:val="20"/>
          <w:szCs w:val="20"/>
          <w:lang w:val="pt-BR"/>
        </w:rPr>
        <w:t>s</w:t>
      </w:r>
      <w:r>
        <w:rPr>
          <w:rFonts w:ascii="Arial" w:hAnsi="Arial"/>
          <w:i/>
          <w:sz w:val="20"/>
          <w:szCs w:val="20"/>
          <w:lang w:val="pt-BR"/>
        </w:rPr>
        <w:t xml:space="preserve"> para redução de consumo de energia elétrica</w:t>
      </w:r>
      <w:r w:rsidR="007A7156">
        <w:rPr>
          <w:rFonts w:ascii="Arial" w:hAnsi="Arial"/>
          <w:i/>
          <w:sz w:val="20"/>
          <w:szCs w:val="20"/>
          <w:lang w:val="pt-BR"/>
        </w:rPr>
        <w:t>,</w:t>
      </w:r>
      <w:r>
        <w:rPr>
          <w:rFonts w:ascii="Arial" w:hAnsi="Arial"/>
          <w:i/>
          <w:sz w:val="20"/>
          <w:szCs w:val="20"/>
          <w:lang w:val="pt-BR"/>
        </w:rPr>
        <w:t xml:space="preserve"> a fim de atingir um nível seguro para a adição de todo o </w:t>
      </w:r>
      <w:r w:rsidR="00F36561">
        <w:rPr>
          <w:rFonts w:ascii="Arial" w:hAnsi="Arial"/>
          <w:i/>
          <w:sz w:val="20"/>
          <w:szCs w:val="20"/>
          <w:lang w:val="pt-BR"/>
        </w:rPr>
        <w:t>hw</w:t>
      </w:r>
      <w:r>
        <w:rPr>
          <w:rFonts w:ascii="Arial" w:hAnsi="Arial"/>
          <w:i/>
          <w:sz w:val="20"/>
          <w:szCs w:val="20"/>
          <w:lang w:val="pt-BR"/>
        </w:rPr>
        <w:t xml:space="preserve"> necessário para o Gravador.</w:t>
      </w:r>
    </w:p>
    <w:p w14:paraId="0566AF76" w14:textId="77777777" w:rsidR="00A70632" w:rsidRPr="00FB3CC8" w:rsidRDefault="00A70632" w:rsidP="00FB3CC8">
      <w:pPr>
        <w:pStyle w:val="Corpodetexto"/>
        <w:ind w:left="1418" w:firstLine="8"/>
        <w:jc w:val="both"/>
        <w:rPr>
          <w:rFonts w:ascii="Arial" w:hAnsi="Arial"/>
          <w:i/>
          <w:sz w:val="20"/>
          <w:szCs w:val="20"/>
          <w:lang w:val="pt-BR"/>
        </w:rPr>
      </w:pPr>
    </w:p>
    <w:p w14:paraId="4F65F857" w14:textId="501BD06D" w:rsidR="00AC5D1F" w:rsidRPr="00A70632" w:rsidRDefault="00F36561" w:rsidP="0093704C">
      <w:pPr>
        <w:pStyle w:val="Corpodetexto"/>
        <w:ind w:left="1408" w:firstLine="3"/>
        <w:jc w:val="both"/>
        <w:rPr>
          <w:b/>
          <w:sz w:val="20"/>
          <w:szCs w:val="20"/>
          <w:lang w:val="pt-BR"/>
        </w:rPr>
      </w:pPr>
      <w:r>
        <w:rPr>
          <w:rFonts w:ascii="Arial" w:hAnsi="Arial"/>
          <w:b/>
          <w:sz w:val="20"/>
          <w:szCs w:val="20"/>
          <w:lang w:val="pt-BR"/>
        </w:rPr>
        <w:t>Lí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>de</w:t>
      </w:r>
      <w:r w:rsidR="00B018BD">
        <w:rPr>
          <w:rFonts w:ascii="Arial" w:hAnsi="Arial"/>
          <w:b/>
          <w:sz w:val="20"/>
          <w:szCs w:val="20"/>
          <w:lang w:val="pt-BR"/>
        </w:rPr>
        <w:t>r</w:t>
      </w:r>
      <w:r>
        <w:rPr>
          <w:rFonts w:ascii="Arial" w:hAnsi="Arial"/>
          <w:b/>
          <w:sz w:val="20"/>
          <w:szCs w:val="20"/>
          <w:lang w:val="pt-BR"/>
        </w:rPr>
        <w:t xml:space="preserve"> de 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>equipes de desenvolvimento – de</w:t>
      </w:r>
      <w:r w:rsidR="00A70632">
        <w:rPr>
          <w:rFonts w:ascii="Arial" w:hAnsi="Arial"/>
          <w:b/>
          <w:sz w:val="20"/>
          <w:szCs w:val="20"/>
          <w:lang w:val="pt-BR"/>
        </w:rPr>
        <w:t>sde</w:t>
      </w:r>
      <w:r w:rsidR="00AC5D1F" w:rsidRPr="00A70632">
        <w:rPr>
          <w:rFonts w:ascii="Arial" w:hAnsi="Arial"/>
          <w:b/>
          <w:sz w:val="20"/>
          <w:szCs w:val="20"/>
          <w:lang w:val="pt-BR"/>
        </w:rPr>
        <w:t xml:space="preserve"> 04.2003</w:t>
      </w:r>
      <w:r w:rsidR="00585B3C">
        <w:rPr>
          <w:rFonts w:ascii="Arial" w:hAnsi="Arial"/>
          <w:b/>
          <w:sz w:val="20"/>
          <w:szCs w:val="20"/>
          <w:lang w:val="pt-BR"/>
        </w:rPr>
        <w:t xml:space="preserve"> a </w:t>
      </w:r>
      <w:r w:rsidR="00B018BD" w:rsidRPr="00B018BD">
        <w:rPr>
          <w:rFonts w:ascii="Arial" w:hAnsi="Arial"/>
          <w:b/>
          <w:sz w:val="20"/>
          <w:szCs w:val="20"/>
          <w:lang w:val="pt-BR"/>
        </w:rPr>
        <w:t>06.2007</w:t>
      </w:r>
    </w:p>
    <w:p w14:paraId="15F4FD78" w14:textId="7CBBA1F6" w:rsidR="00AC5D1F" w:rsidRPr="00E61E78" w:rsidRDefault="00F36561">
      <w:pPr>
        <w:pStyle w:val="Corpodetexto"/>
        <w:ind w:left="1411"/>
        <w:jc w:val="both"/>
        <w:rPr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Fui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responsável pelos s</w:t>
      </w:r>
      <w:r>
        <w:rPr>
          <w:rFonts w:ascii="Arial" w:hAnsi="Arial"/>
          <w:i/>
          <w:sz w:val="20"/>
          <w:szCs w:val="20"/>
          <w:lang w:val="pt-BR"/>
        </w:rPr>
        <w:t>istemas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de monitoração de tela, gravação de chamadas e </w:t>
      </w:r>
      <w:r>
        <w:rPr>
          <w:rFonts w:ascii="Arial" w:hAnsi="Arial"/>
          <w:i/>
          <w:sz w:val="20"/>
          <w:szCs w:val="20"/>
          <w:lang w:val="pt-BR"/>
        </w:rPr>
        <w:t>d</w:t>
      </w:r>
      <w:r w:rsidR="007450FB">
        <w:rPr>
          <w:rFonts w:ascii="Arial" w:hAnsi="Arial"/>
          <w:i/>
          <w:sz w:val="20"/>
          <w:szCs w:val="20"/>
          <w:lang w:val="pt-BR"/>
        </w:rPr>
        <w:t>iscador</w:t>
      </w:r>
      <w:r w:rsidR="00E33E79">
        <w:rPr>
          <w:rFonts w:ascii="Arial" w:hAnsi="Arial"/>
          <w:i/>
          <w:sz w:val="20"/>
          <w:szCs w:val="20"/>
          <w:lang w:val="pt-BR"/>
        </w:rPr>
        <w:t>, coordenando equipes com até 5 desenvolvedores.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O Discador Contax possibilitou grande economia </w:t>
      </w:r>
      <w:r>
        <w:rPr>
          <w:rFonts w:ascii="Arial" w:hAnsi="Arial"/>
          <w:i/>
          <w:sz w:val="20"/>
          <w:szCs w:val="20"/>
          <w:lang w:val="pt-BR"/>
        </w:rPr>
        <w:t>em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licenças de softwar</w:t>
      </w:r>
      <w:r w:rsidR="00337199">
        <w:rPr>
          <w:rFonts w:ascii="Arial" w:hAnsi="Arial"/>
          <w:i/>
          <w:sz w:val="20"/>
          <w:szCs w:val="20"/>
          <w:lang w:val="pt-BR"/>
        </w:rPr>
        <w:t>e,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por ser mantido</w:t>
      </w:r>
      <w:r>
        <w:rPr>
          <w:rFonts w:ascii="Arial" w:hAnsi="Arial"/>
          <w:i/>
          <w:sz w:val="20"/>
          <w:szCs w:val="20"/>
          <w:lang w:val="pt-BR"/>
        </w:rPr>
        <w:t xml:space="preserve"> e evoluído</w:t>
      </w:r>
      <w:r w:rsidR="007450FB">
        <w:rPr>
          <w:rFonts w:ascii="Arial" w:hAnsi="Arial"/>
          <w:i/>
          <w:sz w:val="20"/>
          <w:szCs w:val="20"/>
          <w:lang w:val="pt-BR"/>
        </w:rPr>
        <w:t xml:space="preserve"> por uma equipe enxuta</w:t>
      </w:r>
      <w:r w:rsidR="00337199">
        <w:rPr>
          <w:rFonts w:ascii="Arial" w:hAnsi="Arial"/>
          <w:i/>
          <w:sz w:val="20"/>
          <w:szCs w:val="20"/>
          <w:lang w:val="pt-BR"/>
        </w:rPr>
        <w:t xml:space="preserve"> </w:t>
      </w:r>
      <w:r w:rsidR="00BB79EA">
        <w:rPr>
          <w:rFonts w:ascii="Arial" w:hAnsi="Arial"/>
          <w:i/>
          <w:sz w:val="20"/>
          <w:szCs w:val="20"/>
          <w:lang w:val="pt-BR"/>
        </w:rPr>
        <w:t>sendo amplamente utilizado em operações na companhia</w:t>
      </w:r>
      <w:r w:rsidR="00337199">
        <w:rPr>
          <w:sz w:val="20"/>
          <w:szCs w:val="20"/>
          <w:lang w:val="pt-BR"/>
        </w:rPr>
        <w:t>.</w:t>
      </w:r>
    </w:p>
    <w:p w14:paraId="72ACB297" w14:textId="70C23376" w:rsidR="00AC5D1F" w:rsidRPr="00E61E78" w:rsidRDefault="00AC5D1F">
      <w:pPr>
        <w:pStyle w:val="Corpodetexto"/>
        <w:ind w:left="1411"/>
        <w:jc w:val="both"/>
        <w:rPr>
          <w:sz w:val="20"/>
          <w:szCs w:val="20"/>
          <w:lang w:val="pt-BR"/>
        </w:rPr>
      </w:pPr>
      <w:r w:rsidRPr="00E61E78">
        <w:rPr>
          <w:rFonts w:ascii="Arial" w:hAnsi="Arial"/>
          <w:i/>
          <w:sz w:val="20"/>
          <w:szCs w:val="20"/>
          <w:lang w:val="pt-BR"/>
        </w:rPr>
        <w:t>Atuei como responsável pelo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 Core do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 sistema de atendimento, no início desenvolvendo, e após o crescimento da ferramenta, levantando necessidades, especificando e coordenando projetos de evolução da ferramenta com fornecedores externos.</w:t>
      </w:r>
      <w:r w:rsidRPr="00E61E78">
        <w:rPr>
          <w:sz w:val="20"/>
          <w:szCs w:val="20"/>
          <w:lang w:val="pt-BR"/>
        </w:rPr>
        <w:t xml:space="preserve"> </w:t>
      </w:r>
    </w:p>
    <w:p w14:paraId="1869AA4E" w14:textId="77777777" w:rsidR="00585B3C" w:rsidRDefault="00585B3C">
      <w:pPr>
        <w:pStyle w:val="Corpodetexto"/>
        <w:ind w:left="1411"/>
        <w:jc w:val="both"/>
        <w:rPr>
          <w:rFonts w:ascii="Arial" w:hAnsi="Arial"/>
          <w:sz w:val="20"/>
          <w:szCs w:val="20"/>
          <w:lang w:val="pt-BR"/>
        </w:rPr>
      </w:pPr>
    </w:p>
    <w:p w14:paraId="28B72BBC" w14:textId="2B3C3AE7" w:rsidR="00AC5D1F" w:rsidRPr="00A70632" w:rsidRDefault="00AC5D1F">
      <w:pPr>
        <w:pStyle w:val="Corpodetexto"/>
        <w:ind w:left="141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>Analista de Sistemas / Desenvolvedor – de</w:t>
      </w:r>
      <w:r w:rsidR="00A70632">
        <w:rPr>
          <w:rFonts w:ascii="Arial" w:hAnsi="Arial"/>
          <w:b/>
          <w:sz w:val="20"/>
          <w:szCs w:val="20"/>
          <w:lang w:val="pt-BR"/>
        </w:rPr>
        <w:t>sde</w:t>
      </w:r>
      <w:r w:rsidRPr="00A70632">
        <w:rPr>
          <w:rFonts w:ascii="Arial" w:hAnsi="Arial"/>
          <w:b/>
          <w:sz w:val="20"/>
          <w:szCs w:val="20"/>
          <w:lang w:val="pt-BR"/>
        </w:rPr>
        <w:t xml:space="preserve"> 03.2002</w:t>
      </w:r>
      <w:r w:rsidR="00585B3C">
        <w:rPr>
          <w:rFonts w:ascii="Arial" w:hAnsi="Arial"/>
          <w:b/>
          <w:sz w:val="20"/>
          <w:szCs w:val="20"/>
          <w:lang w:val="pt-BR"/>
        </w:rPr>
        <w:t xml:space="preserve"> a 04.2003</w:t>
      </w:r>
      <w:r w:rsidR="00585B3C">
        <w:rPr>
          <w:b/>
          <w:sz w:val="20"/>
          <w:szCs w:val="20"/>
          <w:lang w:val="pt-BR"/>
        </w:rPr>
        <w:t xml:space="preserve"> </w:t>
      </w:r>
      <w:r w:rsidR="007A7156" w:rsidRPr="006E7CFB">
        <w:rPr>
          <w:sz w:val="16"/>
          <w:szCs w:val="20"/>
          <w:lang w:val="pt-BR"/>
        </w:rPr>
        <w:t>(</w:t>
      </w:r>
      <w:r w:rsidR="007A7156" w:rsidRPr="006E7CFB">
        <w:rPr>
          <w:rFonts w:ascii="Arial" w:hAnsi="Arial"/>
          <w:sz w:val="16"/>
          <w:szCs w:val="20"/>
          <w:lang w:val="pt-BR"/>
        </w:rPr>
        <w:t>pela Complete Solutions)</w:t>
      </w:r>
    </w:p>
    <w:p w14:paraId="16158405" w14:textId="529A4636" w:rsidR="00D7102C" w:rsidRDefault="007A7156" w:rsidP="00D7102C">
      <w:pPr>
        <w:pStyle w:val="Corpodetexto"/>
        <w:ind w:left="141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A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nálise, elaboração e desenvolvimento de sistemas web para a Contax</w:t>
      </w:r>
      <w:r w:rsidR="003F16F1">
        <w:rPr>
          <w:rFonts w:ascii="Arial" w:hAnsi="Arial"/>
          <w:i/>
          <w:sz w:val="20"/>
          <w:szCs w:val="20"/>
          <w:lang w:val="pt-BR"/>
        </w:rPr>
        <w:t>,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utilizando a arquitetura Windows DNA</w:t>
      </w:r>
      <w:r w:rsidR="00675076">
        <w:rPr>
          <w:rFonts w:ascii="Arial" w:hAnsi="Arial"/>
          <w:i/>
          <w:sz w:val="20"/>
          <w:szCs w:val="20"/>
          <w:lang w:val="pt-BR"/>
        </w:rPr>
        <w:t>.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</w:t>
      </w:r>
      <w:r w:rsidR="00675076">
        <w:rPr>
          <w:rFonts w:ascii="Arial" w:hAnsi="Arial"/>
          <w:i/>
          <w:sz w:val="20"/>
          <w:szCs w:val="20"/>
          <w:lang w:val="pt-BR"/>
        </w:rPr>
        <w:t>O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produto</w:t>
      </w:r>
      <w:r w:rsidR="00675076">
        <w:rPr>
          <w:rFonts w:ascii="Arial" w:hAnsi="Arial"/>
          <w:i/>
          <w:sz w:val="20"/>
          <w:szCs w:val="20"/>
          <w:lang w:val="pt-BR"/>
        </w:rPr>
        <w:t xml:space="preserve"> gerado foi um front </w:t>
      </w:r>
      <w:proofErr w:type="spellStart"/>
      <w:r w:rsidR="00675076">
        <w:rPr>
          <w:rFonts w:ascii="Arial" w:hAnsi="Arial"/>
          <w:i/>
          <w:sz w:val="20"/>
          <w:szCs w:val="20"/>
          <w:lang w:val="pt-BR"/>
        </w:rPr>
        <w:t>end</w:t>
      </w:r>
      <w:proofErr w:type="spellEnd"/>
      <w:r w:rsidR="00675076">
        <w:rPr>
          <w:rFonts w:ascii="Arial" w:hAnsi="Arial"/>
          <w:i/>
          <w:sz w:val="20"/>
          <w:szCs w:val="20"/>
          <w:lang w:val="pt-BR"/>
        </w:rPr>
        <w:t xml:space="preserve"> de atendimento, integrado com o sistema de telefonia </w:t>
      </w:r>
      <w:proofErr w:type="spellStart"/>
      <w:r w:rsidR="00675076">
        <w:rPr>
          <w:rFonts w:ascii="Arial" w:hAnsi="Arial"/>
          <w:i/>
          <w:sz w:val="20"/>
          <w:szCs w:val="20"/>
          <w:lang w:val="pt-BR"/>
        </w:rPr>
        <w:t>Avaya</w:t>
      </w:r>
      <w:proofErr w:type="spellEnd"/>
      <w:r w:rsidR="00675076">
        <w:rPr>
          <w:rFonts w:ascii="Arial" w:hAnsi="Arial"/>
          <w:i/>
          <w:sz w:val="20"/>
          <w:szCs w:val="20"/>
          <w:lang w:val="pt-BR"/>
        </w:rPr>
        <w:t>, amplamente utilizado pela empresa para diversos clientes como Correios, Banco1, ABT e diversas operações da Oi/Telemar</w:t>
      </w:r>
      <w:r w:rsidR="002E584B">
        <w:rPr>
          <w:rFonts w:ascii="Arial" w:hAnsi="Arial"/>
          <w:i/>
          <w:sz w:val="20"/>
          <w:szCs w:val="20"/>
          <w:lang w:val="pt-BR"/>
        </w:rPr>
        <w:t>:</w:t>
      </w:r>
      <w:r w:rsidR="00675076">
        <w:rPr>
          <w:rFonts w:ascii="Arial" w:hAnsi="Arial"/>
          <w:i/>
          <w:sz w:val="20"/>
          <w:szCs w:val="20"/>
          <w:lang w:val="pt-BR"/>
        </w:rPr>
        <w:t xml:space="preserve"> cobrança, televendas, atendimento e jurídico.</w:t>
      </w:r>
    </w:p>
    <w:p w14:paraId="52767A8C" w14:textId="77777777" w:rsidR="00974F70" w:rsidRDefault="00974F70" w:rsidP="00D7102C">
      <w:pPr>
        <w:pStyle w:val="Corpodetexto"/>
        <w:ind w:left="1411"/>
        <w:jc w:val="both"/>
        <w:rPr>
          <w:rFonts w:ascii="Arial" w:hAnsi="Arial"/>
          <w:i/>
          <w:sz w:val="20"/>
          <w:szCs w:val="20"/>
          <w:lang w:val="pt-BR"/>
        </w:rPr>
      </w:pPr>
    </w:p>
    <w:p w14:paraId="264838AF" w14:textId="4CCAF8E9" w:rsidR="00AC5D1F" w:rsidRPr="00E61E78" w:rsidRDefault="00AC5D1F" w:rsidP="00D7102C">
      <w:pPr>
        <w:pStyle w:val="Corpodetexto"/>
        <w:ind w:firstLine="709"/>
        <w:jc w:val="both"/>
        <w:rPr>
          <w:sz w:val="20"/>
          <w:szCs w:val="20"/>
          <w:lang w:val="pt-BR"/>
        </w:rPr>
      </w:pPr>
      <w:proofErr w:type="gramStart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TBA Informática</w:t>
      </w:r>
      <w:proofErr w:type="gramEnd"/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 </w:t>
      </w:r>
      <w:hyperlink r:id="rId11" w:history="1">
        <w:r w:rsidRPr="00E61E78">
          <w:rPr>
            <w:rStyle w:val="Hyperlink"/>
            <w:rFonts w:ascii="Arial" w:hAnsi="Arial"/>
            <w:sz w:val="20"/>
            <w:szCs w:val="20"/>
            <w:lang w:val="pt-BR"/>
          </w:rPr>
          <w:t>www.tba.com.br</w:t>
        </w:r>
      </w:hyperlink>
    </w:p>
    <w:p w14:paraId="3BB353A9" w14:textId="77777777" w:rsidR="00AC5D1F" w:rsidRPr="00A70632" w:rsidRDefault="00AC5D1F">
      <w:pPr>
        <w:pStyle w:val="Corpodetexto"/>
        <w:ind w:left="1411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Analista de Sistemas / Desenvolvedor – de </w:t>
      </w:r>
      <w:smartTag w:uri="urn:schemas-microsoft-com:office:smarttags" w:element="metricconverter">
        <w:smartTagPr>
          <w:attr w:name="ProductID" w:val="06.2001 a"/>
        </w:smartTagPr>
        <w:r w:rsidRPr="00A70632">
          <w:rPr>
            <w:rFonts w:ascii="Arial" w:hAnsi="Arial"/>
            <w:b/>
            <w:sz w:val="20"/>
            <w:szCs w:val="20"/>
            <w:lang w:val="pt-BR"/>
          </w:rPr>
          <w:t>06.2001 a</w:t>
        </w:r>
      </w:smartTag>
      <w:r w:rsidRPr="00A70632">
        <w:rPr>
          <w:rFonts w:ascii="Arial" w:hAnsi="Arial"/>
          <w:b/>
          <w:sz w:val="20"/>
          <w:szCs w:val="20"/>
          <w:lang w:val="pt-BR"/>
        </w:rPr>
        <w:t xml:space="preserve"> 02.2002</w:t>
      </w:r>
      <w:r w:rsidRPr="00A70632">
        <w:rPr>
          <w:b/>
          <w:sz w:val="20"/>
          <w:szCs w:val="20"/>
          <w:lang w:val="pt-BR"/>
        </w:rPr>
        <w:t xml:space="preserve"> </w:t>
      </w:r>
    </w:p>
    <w:p w14:paraId="699D5C2C" w14:textId="30277582" w:rsidR="00974F70" w:rsidRDefault="00BB79EA">
      <w:pPr>
        <w:pStyle w:val="Corpodetexto"/>
        <w:ind w:left="1411"/>
        <w:jc w:val="both"/>
        <w:rPr>
          <w:rFonts w:ascii="Arial" w:hAnsi="Arial"/>
          <w:i/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 xml:space="preserve">Back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end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Developer em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um projeto</w:t>
      </w:r>
      <w:r>
        <w:rPr>
          <w:rFonts w:ascii="Arial" w:hAnsi="Arial"/>
          <w:i/>
          <w:sz w:val="20"/>
          <w:szCs w:val="20"/>
          <w:lang w:val="pt-BR"/>
        </w:rPr>
        <w:t xml:space="preserve"> 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de tarifação de telefonia Internacional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na Embratel e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full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/>
          <w:i/>
          <w:sz w:val="20"/>
          <w:szCs w:val="20"/>
          <w:lang w:val="pt-BR"/>
        </w:rPr>
        <w:t>stack</w:t>
      </w:r>
      <w:proofErr w:type="spellEnd"/>
      <w:r>
        <w:rPr>
          <w:rFonts w:ascii="Arial" w:hAnsi="Arial"/>
          <w:i/>
          <w:sz w:val="20"/>
          <w:szCs w:val="20"/>
          <w:lang w:val="pt-BR"/>
        </w:rPr>
        <w:t xml:space="preserve"> Developer no</w:t>
      </w:r>
      <w:r w:rsidR="001314B8">
        <w:rPr>
          <w:rFonts w:ascii="Arial" w:hAnsi="Arial"/>
          <w:i/>
          <w:sz w:val="20"/>
          <w:szCs w:val="20"/>
          <w:lang w:val="pt-BR"/>
        </w:rPr>
        <w:t xml:space="preserve"> pro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jeto 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de workflow de propostas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na Contax</w:t>
      </w:r>
      <w:r w:rsidR="00974F70">
        <w:rPr>
          <w:rFonts w:ascii="Arial" w:hAnsi="Arial"/>
          <w:i/>
          <w:sz w:val="20"/>
          <w:szCs w:val="20"/>
          <w:lang w:val="pt-BR"/>
        </w:rPr>
        <w:t>.</w:t>
      </w:r>
    </w:p>
    <w:p w14:paraId="54E605C2" w14:textId="77777777" w:rsidR="00AC5D1F" w:rsidRPr="00E61E78" w:rsidRDefault="00AC5D1F">
      <w:pPr>
        <w:pStyle w:val="Corpodetexto"/>
        <w:ind w:left="1411"/>
        <w:jc w:val="both"/>
        <w:rPr>
          <w:sz w:val="20"/>
          <w:szCs w:val="20"/>
          <w:lang w:val="pt-BR"/>
        </w:rPr>
      </w:pPr>
      <w:r w:rsidRPr="00E61E78">
        <w:rPr>
          <w:sz w:val="20"/>
          <w:szCs w:val="20"/>
          <w:lang w:val="pt-BR"/>
        </w:rPr>
        <w:t xml:space="preserve"> </w:t>
      </w:r>
    </w:p>
    <w:p w14:paraId="1777D465" w14:textId="5CA5DF3F" w:rsidR="00AC5D1F" w:rsidRPr="00E61E78" w:rsidRDefault="00AC5D1F">
      <w:pPr>
        <w:pStyle w:val="Corpodetexto"/>
        <w:ind w:left="706"/>
        <w:jc w:val="both"/>
        <w:rPr>
          <w:sz w:val="20"/>
          <w:szCs w:val="20"/>
          <w:lang w:val="pt-BR"/>
        </w:rPr>
      </w:pPr>
      <w:proofErr w:type="spellStart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>Macsys</w:t>
      </w:r>
      <w:proofErr w:type="spellEnd"/>
      <w:r w:rsidRPr="005F32DF">
        <w:rPr>
          <w:rFonts w:ascii="Arial" w:hAnsi="Arial"/>
          <w:b/>
          <w:color w:val="000000"/>
          <w:sz w:val="22"/>
          <w:szCs w:val="20"/>
          <w:lang w:val="pt-BR"/>
        </w:rPr>
        <w:t xml:space="preserve"> Informática Ltda</w:t>
      </w:r>
      <w:r w:rsidR="00EB5F69">
        <w:rPr>
          <w:rFonts w:ascii="Arial" w:hAnsi="Arial"/>
          <w:b/>
          <w:color w:val="000000"/>
          <w:sz w:val="22"/>
          <w:szCs w:val="20"/>
          <w:lang w:val="pt-BR"/>
        </w:rPr>
        <w:t xml:space="preserve"> -</w:t>
      </w:r>
      <w:r w:rsidRPr="00E61E78">
        <w:rPr>
          <w:rFonts w:ascii="Arial" w:hAnsi="Arial"/>
          <w:sz w:val="20"/>
          <w:szCs w:val="20"/>
          <w:lang w:val="pt-BR"/>
        </w:rPr>
        <w:t xml:space="preserve"> </w:t>
      </w:r>
      <w:hyperlink r:id="rId12" w:history="1">
        <w:r w:rsidRPr="00E61E78">
          <w:rPr>
            <w:rStyle w:val="Hyperlink"/>
            <w:rFonts w:ascii="Arial" w:hAnsi="Arial"/>
            <w:sz w:val="20"/>
            <w:szCs w:val="20"/>
            <w:lang w:val="pt-BR"/>
          </w:rPr>
          <w:t>www.macsys.com.br</w:t>
        </w:r>
      </w:hyperlink>
      <w:r w:rsidRPr="00E61E78">
        <w:rPr>
          <w:sz w:val="20"/>
          <w:szCs w:val="20"/>
          <w:lang w:val="pt-BR"/>
        </w:rPr>
        <w:t xml:space="preserve"> </w:t>
      </w:r>
    </w:p>
    <w:p w14:paraId="6B1BF643" w14:textId="77777777" w:rsidR="00AC5D1F" w:rsidRPr="00A70632" w:rsidRDefault="00AC5D1F" w:rsidP="009C2255">
      <w:pPr>
        <w:pStyle w:val="Corpodetexto"/>
        <w:ind w:left="1408" w:firstLine="3"/>
        <w:jc w:val="both"/>
        <w:rPr>
          <w:b/>
          <w:sz w:val="20"/>
          <w:szCs w:val="20"/>
          <w:lang w:val="pt-BR"/>
        </w:rPr>
      </w:pPr>
      <w:r w:rsidRPr="00A70632">
        <w:rPr>
          <w:rFonts w:ascii="Arial" w:hAnsi="Arial"/>
          <w:b/>
          <w:sz w:val="20"/>
          <w:szCs w:val="20"/>
          <w:lang w:val="pt-BR"/>
        </w:rPr>
        <w:t xml:space="preserve">Analista de Sistemas – de </w:t>
      </w:r>
      <w:smartTag w:uri="urn:schemas-microsoft-com:office:smarttags" w:element="metricconverter">
        <w:smartTagPr>
          <w:attr w:name="ProductID" w:val="03.1999 a"/>
        </w:smartTagPr>
        <w:r w:rsidRPr="00A70632">
          <w:rPr>
            <w:rFonts w:ascii="Arial" w:hAnsi="Arial"/>
            <w:b/>
            <w:sz w:val="20"/>
            <w:szCs w:val="20"/>
            <w:lang w:val="pt-BR"/>
          </w:rPr>
          <w:t>03.1999 a</w:t>
        </w:r>
      </w:smartTag>
      <w:r w:rsidRPr="00A70632">
        <w:rPr>
          <w:rFonts w:ascii="Arial" w:hAnsi="Arial"/>
          <w:b/>
          <w:sz w:val="20"/>
          <w:szCs w:val="20"/>
          <w:lang w:val="pt-BR"/>
        </w:rPr>
        <w:t xml:space="preserve"> 05.2001</w:t>
      </w:r>
      <w:r w:rsidRPr="00A70632">
        <w:rPr>
          <w:b/>
          <w:sz w:val="20"/>
          <w:szCs w:val="20"/>
          <w:lang w:val="pt-BR"/>
        </w:rPr>
        <w:t xml:space="preserve"> </w:t>
      </w:r>
    </w:p>
    <w:p w14:paraId="2AC364CC" w14:textId="504DC3E7" w:rsidR="00AC5D1F" w:rsidRPr="00E61E78" w:rsidRDefault="007A7156">
      <w:pPr>
        <w:pStyle w:val="Corpodetexto"/>
        <w:ind w:left="1411"/>
        <w:jc w:val="both"/>
        <w:rPr>
          <w:sz w:val="20"/>
          <w:szCs w:val="20"/>
          <w:lang w:val="pt-BR"/>
        </w:rPr>
      </w:pPr>
      <w:r>
        <w:rPr>
          <w:rFonts w:ascii="Arial" w:hAnsi="Arial"/>
          <w:i/>
          <w:sz w:val="20"/>
          <w:szCs w:val="20"/>
          <w:lang w:val="pt-BR"/>
        </w:rPr>
        <w:t>D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esenvolvedor de sistemas cliente-servidor em C e C++</w:t>
      </w:r>
      <w:r w:rsidR="00A45615">
        <w:rPr>
          <w:rFonts w:ascii="Arial" w:hAnsi="Arial"/>
          <w:i/>
          <w:sz w:val="20"/>
          <w:szCs w:val="20"/>
          <w:lang w:val="pt-BR"/>
        </w:rPr>
        <w:t xml:space="preserve"> para os leitores de cartões de negociação da BM&amp;F</w:t>
      </w:r>
      <w:r w:rsidR="00752A71">
        <w:rPr>
          <w:rFonts w:ascii="Arial" w:hAnsi="Arial"/>
          <w:i/>
          <w:sz w:val="20"/>
          <w:szCs w:val="20"/>
          <w:lang w:val="pt-BR"/>
        </w:rPr>
        <w:t xml:space="preserve"> e para integração com o PABX da própria </w:t>
      </w:r>
      <w:proofErr w:type="spellStart"/>
      <w:r w:rsidR="00752A71">
        <w:rPr>
          <w:rFonts w:ascii="Arial" w:hAnsi="Arial"/>
          <w:i/>
          <w:sz w:val="20"/>
          <w:szCs w:val="20"/>
          <w:lang w:val="pt-BR"/>
        </w:rPr>
        <w:t>Macsys</w:t>
      </w:r>
      <w:proofErr w:type="spellEnd"/>
      <w:r w:rsidR="00752A71">
        <w:rPr>
          <w:rFonts w:ascii="Arial" w:hAnsi="Arial"/>
          <w:i/>
          <w:sz w:val="20"/>
          <w:szCs w:val="20"/>
          <w:lang w:val="pt-BR"/>
        </w:rPr>
        <w:t>. Também atuei no projeto de CRM da SOMA (Sociedade Operadora do Mercado de Ativos) utilizando interface,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 xml:space="preserve"> componentes de negócios e acesso a dados </w:t>
      </w:r>
      <w:r w:rsidR="00BB79EA">
        <w:rPr>
          <w:rFonts w:ascii="Arial" w:hAnsi="Arial"/>
          <w:i/>
          <w:sz w:val="20"/>
          <w:szCs w:val="20"/>
          <w:lang w:val="pt-BR"/>
        </w:rPr>
        <w:t xml:space="preserve">em </w:t>
      </w:r>
      <w:r w:rsidR="00AC5D1F" w:rsidRPr="00E61E78">
        <w:rPr>
          <w:rFonts w:ascii="Arial" w:hAnsi="Arial"/>
          <w:i/>
          <w:sz w:val="20"/>
          <w:szCs w:val="20"/>
          <w:lang w:val="pt-BR"/>
        </w:rPr>
        <w:t>VB6.</w:t>
      </w:r>
      <w:r w:rsidR="00AC5D1F" w:rsidRPr="00E61E78">
        <w:rPr>
          <w:sz w:val="20"/>
          <w:szCs w:val="20"/>
          <w:lang w:val="pt-BR"/>
        </w:rPr>
        <w:t xml:space="preserve"> </w:t>
      </w:r>
    </w:p>
    <w:p w14:paraId="24FEB4B6" w14:textId="526160F7" w:rsidR="00AC5D1F" w:rsidRPr="00E61E78" w:rsidRDefault="00AC5D1F">
      <w:pPr>
        <w:pStyle w:val="Corpodetexto"/>
        <w:ind w:left="1411"/>
        <w:jc w:val="both"/>
        <w:rPr>
          <w:sz w:val="20"/>
          <w:szCs w:val="20"/>
          <w:lang w:val="pt-BR"/>
        </w:rPr>
      </w:pPr>
      <w:r w:rsidRPr="00E61E78">
        <w:rPr>
          <w:rFonts w:ascii="Arial" w:hAnsi="Arial"/>
          <w:i/>
          <w:sz w:val="20"/>
          <w:szCs w:val="20"/>
          <w:lang w:val="pt-BR"/>
        </w:rPr>
        <w:t>Analista no levantamento de sistema</w:t>
      </w:r>
      <w:r w:rsidR="003F16F1">
        <w:rPr>
          <w:rFonts w:ascii="Arial" w:hAnsi="Arial"/>
          <w:i/>
          <w:sz w:val="20"/>
          <w:szCs w:val="20"/>
          <w:lang w:val="pt-BR"/>
        </w:rPr>
        <w:t>s</w:t>
      </w:r>
      <w:r w:rsidRPr="00E61E78">
        <w:rPr>
          <w:rFonts w:ascii="Arial" w:hAnsi="Arial"/>
          <w:i/>
          <w:sz w:val="20"/>
          <w:szCs w:val="20"/>
          <w:lang w:val="pt-BR"/>
        </w:rPr>
        <w:t xml:space="preserve"> para a SFR-</w:t>
      </w:r>
      <w:proofErr w:type="spellStart"/>
      <w:r w:rsidRPr="00E61E78">
        <w:rPr>
          <w:rFonts w:ascii="Arial" w:hAnsi="Arial"/>
          <w:i/>
          <w:sz w:val="20"/>
          <w:szCs w:val="20"/>
          <w:lang w:val="pt-BR"/>
        </w:rPr>
        <w:t>Previtec</w:t>
      </w:r>
      <w:proofErr w:type="spellEnd"/>
      <w:r w:rsidRPr="00E61E78">
        <w:rPr>
          <w:rFonts w:ascii="Arial" w:hAnsi="Arial"/>
          <w:i/>
          <w:sz w:val="20"/>
          <w:szCs w:val="20"/>
          <w:lang w:val="pt-BR"/>
        </w:rPr>
        <w:t>.</w:t>
      </w:r>
      <w:r w:rsidRPr="00E61E78">
        <w:rPr>
          <w:sz w:val="20"/>
          <w:szCs w:val="20"/>
          <w:lang w:val="pt-BR"/>
        </w:rPr>
        <w:t xml:space="preserve"> </w:t>
      </w:r>
    </w:p>
    <w:p w14:paraId="5A677259" w14:textId="77777777" w:rsidR="00AC5D1F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4D9A9E11" w14:textId="77777777" w:rsidR="00AC5D1F" w:rsidRPr="004811CE" w:rsidRDefault="001314B8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>Principais competências</w:t>
      </w:r>
      <w:r w:rsidR="00AC5D1F" w:rsidRPr="004811CE">
        <w:rPr>
          <w:rFonts w:ascii="Arial" w:hAnsi="Arial"/>
          <w:b/>
          <w:sz w:val="22"/>
          <w:lang w:val="pt-BR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07"/>
        <w:gridCol w:w="4740"/>
      </w:tblGrid>
      <w:tr w:rsidR="001314B8" w:rsidRPr="001314B8" w14:paraId="194FE45D" w14:textId="77777777" w:rsidTr="001314B8">
        <w:trPr>
          <w:trHeight w:val="70"/>
          <w:jc w:val="center"/>
        </w:trPr>
        <w:tc>
          <w:tcPr>
            <w:tcW w:w="4742" w:type="dxa"/>
          </w:tcPr>
          <w:p w14:paraId="3FAED4EE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Gestão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pessoas</w:t>
            </w:r>
            <w:proofErr w:type="spellEnd"/>
          </w:p>
          <w:p w14:paraId="312B97BD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Gestão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projetos</w:t>
            </w:r>
            <w:proofErr w:type="spellEnd"/>
          </w:p>
          <w:p w14:paraId="7068E900" w14:textId="77777777" w:rsid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Ambientes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heterogêneos</w:t>
            </w:r>
            <w:proofErr w:type="spellEnd"/>
          </w:p>
          <w:p w14:paraId="696296F2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b/>
                <w:i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Processo de desenvolvimento de sistemas</w:t>
            </w:r>
          </w:p>
        </w:tc>
        <w:tc>
          <w:tcPr>
            <w:tcW w:w="4778" w:type="dxa"/>
          </w:tcPr>
          <w:p w14:paraId="0645BE73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Entendimento de processos de negócios</w:t>
            </w:r>
          </w:p>
          <w:p w14:paraId="3CA7F0E8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Gestão de contratos e fornecedores</w:t>
            </w:r>
          </w:p>
          <w:p w14:paraId="3A501C40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Pré-Venda e elaboração de propostas comerciais</w:t>
            </w:r>
          </w:p>
          <w:p w14:paraId="2E58A21C" w14:textId="77777777" w:rsidR="001314B8" w:rsidRPr="001314B8" w:rsidRDefault="001314B8" w:rsidP="001314B8">
            <w:pPr>
              <w:widowControl/>
              <w:numPr>
                <w:ilvl w:val="0"/>
                <w:numId w:val="6"/>
              </w:numPr>
              <w:suppressAutoHyphens w:val="0"/>
              <w:spacing w:before="0" w:after="0"/>
              <w:ind w:right="0"/>
              <w:rPr>
                <w:rFonts w:ascii="Verdana" w:hAnsi="Verdana"/>
                <w:sz w:val="16"/>
                <w:szCs w:val="16"/>
                <w:lang w:val="pt-BR"/>
              </w:rPr>
            </w:pPr>
            <w:r w:rsidRPr="001314B8">
              <w:rPr>
                <w:rFonts w:ascii="Verdana" w:hAnsi="Verdana"/>
                <w:sz w:val="16"/>
                <w:szCs w:val="16"/>
                <w:lang w:val="pt-BR"/>
              </w:rPr>
              <w:t>Negociação de contratos com fornecedores</w:t>
            </w:r>
          </w:p>
        </w:tc>
      </w:tr>
    </w:tbl>
    <w:p w14:paraId="28F8959C" w14:textId="77777777" w:rsidR="00AC5D1F" w:rsidRPr="00633C4A" w:rsidRDefault="00AC5D1F" w:rsidP="001314B8">
      <w:pPr>
        <w:pStyle w:val="Corpodetexto"/>
        <w:tabs>
          <w:tab w:val="left" w:pos="707"/>
        </w:tabs>
        <w:jc w:val="both"/>
        <w:rPr>
          <w:rFonts w:ascii="Arial" w:hAnsi="Arial" w:cs="Arial"/>
          <w:i/>
          <w:sz w:val="16"/>
          <w:szCs w:val="20"/>
          <w:lang w:val="pt-BR"/>
        </w:rPr>
      </w:pPr>
      <w:r w:rsidRPr="00633C4A">
        <w:rPr>
          <w:sz w:val="18"/>
          <w:lang w:val="pt-BR"/>
        </w:rPr>
        <w:t xml:space="preserve">  </w:t>
      </w:r>
    </w:p>
    <w:p w14:paraId="639042A2" w14:textId="77777777" w:rsidR="00210E7F" w:rsidRPr="004811CE" w:rsidRDefault="00210E7F" w:rsidP="00210E7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Formação Acadêmica </w:t>
      </w:r>
    </w:p>
    <w:p w14:paraId="30592D33" w14:textId="77777777" w:rsidR="00210E7F" w:rsidRDefault="00210E7F" w:rsidP="00210E7F">
      <w:pPr>
        <w:pStyle w:val="Corpodetexto"/>
        <w:jc w:val="both"/>
        <w:rPr>
          <w:lang w:val="pt-BR"/>
        </w:rPr>
      </w:pPr>
      <w:r>
        <w:rPr>
          <w:rFonts w:ascii="Arial" w:hAnsi="Arial"/>
          <w:sz w:val="20"/>
          <w:lang w:val="pt-BR"/>
        </w:rPr>
        <w:t>PUC / RJ - Pontifícia Universidade Católica do Rio de Janeiro</w:t>
      </w:r>
      <w:r>
        <w:rPr>
          <w:lang w:val="pt-BR"/>
        </w:rPr>
        <w:t xml:space="preserve"> </w:t>
      </w:r>
    </w:p>
    <w:p w14:paraId="6827CA07" w14:textId="77777777" w:rsidR="00210E7F" w:rsidRDefault="00210E7F" w:rsidP="00210E7F">
      <w:pPr>
        <w:pStyle w:val="Corpodetexto"/>
        <w:ind w:firstLine="709"/>
        <w:jc w:val="both"/>
        <w:rPr>
          <w:lang w:val="pt-BR"/>
        </w:rPr>
      </w:pPr>
      <w:r>
        <w:rPr>
          <w:rFonts w:ascii="Arial" w:hAnsi="Arial"/>
          <w:sz w:val="20"/>
          <w:lang w:val="pt-BR"/>
        </w:rPr>
        <w:t xml:space="preserve">Tecnologia </w:t>
      </w:r>
      <w:smartTag w:uri="urn:schemas-microsoft-com:office:smarttags" w:element="PersonName">
        <w:smartTagPr>
          <w:attr w:name="ProductID" w:val="em Processamento de Dados"/>
        </w:smartTagPr>
        <w:r>
          <w:rPr>
            <w:rFonts w:ascii="Arial" w:hAnsi="Arial"/>
            <w:sz w:val="20"/>
            <w:lang w:val="pt-BR"/>
          </w:rPr>
          <w:t>em Processamento de Dados</w:t>
        </w:r>
      </w:smartTag>
      <w:r>
        <w:rPr>
          <w:rFonts w:ascii="Arial" w:hAnsi="Arial"/>
          <w:sz w:val="20"/>
          <w:lang w:val="pt-BR"/>
        </w:rPr>
        <w:t xml:space="preserve"> – 1996 </w:t>
      </w:r>
      <w:r>
        <w:rPr>
          <w:rFonts w:ascii="Wingdings" w:hAnsi="Wingdings"/>
          <w:sz w:val="20"/>
          <w:lang w:val="pt-BR"/>
        </w:rPr>
        <w:t></w:t>
      </w:r>
      <w:r>
        <w:rPr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2000</w:t>
      </w:r>
      <w:r>
        <w:rPr>
          <w:lang w:val="pt-BR"/>
        </w:rPr>
        <w:t xml:space="preserve"> </w:t>
      </w:r>
    </w:p>
    <w:p w14:paraId="597E59D7" w14:textId="77777777" w:rsidR="00210E7F" w:rsidRPr="00E61E78" w:rsidRDefault="00210E7F" w:rsidP="00210E7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  </w:t>
      </w:r>
    </w:p>
    <w:p w14:paraId="5F496B24" w14:textId="77777777" w:rsidR="00AC5D1F" w:rsidRPr="004811CE" w:rsidRDefault="72FA3EAA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72FA3EAA">
        <w:rPr>
          <w:rFonts w:ascii="Arial" w:hAnsi="Arial"/>
          <w:b/>
          <w:bCs/>
          <w:sz w:val="22"/>
          <w:szCs w:val="22"/>
          <w:lang w:val="pt-BR"/>
        </w:rPr>
        <w:t xml:space="preserve">Cursos Complementares </w:t>
      </w:r>
    </w:p>
    <w:p w14:paraId="70C5ECB7" w14:textId="77777777" w:rsidR="00BF48B3" w:rsidRDefault="00BF48B3" w:rsidP="00BF48B3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Scrum Fundamentals </w:t>
      </w:r>
      <w:proofErr w:type="spellStart"/>
      <w:r>
        <w:rPr>
          <w:rFonts w:ascii="Arial" w:hAnsi="Arial"/>
          <w:sz w:val="20"/>
          <w:szCs w:val="20"/>
          <w:lang w:val="pt-BR"/>
        </w:rPr>
        <w:t>Certified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– </w:t>
      </w:r>
      <w:proofErr w:type="spellStart"/>
      <w:r>
        <w:rPr>
          <w:rFonts w:ascii="Arial" w:hAnsi="Arial"/>
          <w:sz w:val="20"/>
          <w:szCs w:val="20"/>
          <w:lang w:val="pt-BR"/>
        </w:rPr>
        <w:t>SCRUMstudy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– 2018 </w:t>
      </w:r>
      <w:hyperlink r:id="rId13" w:history="1">
        <w:r w:rsidRPr="00A63276">
          <w:rPr>
            <w:rStyle w:val="Hyperlink"/>
            <w:rFonts w:ascii="Arial" w:hAnsi="Arial"/>
            <w:i/>
            <w:sz w:val="20"/>
            <w:szCs w:val="20"/>
            <w:lang w:val="pt-BR"/>
          </w:rPr>
          <w:t>certificado</w:t>
        </w:r>
      </w:hyperlink>
    </w:p>
    <w:p w14:paraId="2DC77C01" w14:textId="74588883" w:rsidR="004836D4" w:rsidRPr="004836D4" w:rsidRDefault="004836D4" w:rsidP="004836D4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proofErr w:type="spellStart"/>
      <w:r w:rsidRPr="004836D4">
        <w:rPr>
          <w:rFonts w:ascii="Arial" w:hAnsi="Arial"/>
          <w:sz w:val="20"/>
          <w:szCs w:val="20"/>
          <w:lang w:val="pt-BR"/>
        </w:rPr>
        <w:t>Getting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Started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with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Google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Kubernetes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Engine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(Docker, </w:t>
      </w:r>
      <w:proofErr w:type="spellStart"/>
      <w:r>
        <w:rPr>
          <w:rFonts w:ascii="Arial" w:hAnsi="Arial"/>
          <w:sz w:val="20"/>
          <w:szCs w:val="20"/>
          <w:lang w:val="pt-BR"/>
        </w:rPr>
        <w:t>Git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 e Jenkins) – 2018 </w:t>
      </w:r>
      <w:hyperlink r:id="rId14" w:history="1">
        <w:r w:rsidRPr="004836D4">
          <w:rPr>
            <w:rStyle w:val="Hyperlink"/>
            <w:rFonts w:ascii="Arial" w:hAnsi="Arial"/>
            <w:i/>
            <w:sz w:val="20"/>
            <w:szCs w:val="20"/>
            <w:lang w:val="pt-BR"/>
          </w:rPr>
          <w:t>certificado</w:t>
        </w:r>
      </w:hyperlink>
    </w:p>
    <w:p w14:paraId="547395AB" w14:textId="52F57648" w:rsidR="004836D4" w:rsidRPr="004836D4" w:rsidRDefault="004836D4" w:rsidP="004836D4">
      <w:pPr>
        <w:pStyle w:val="Corpodetexto"/>
        <w:numPr>
          <w:ilvl w:val="0"/>
          <w:numId w:val="2"/>
        </w:numPr>
        <w:spacing w:line="259" w:lineRule="auto"/>
        <w:jc w:val="both"/>
        <w:rPr>
          <w:rFonts w:ascii="Arial" w:hAnsi="Arial"/>
          <w:sz w:val="20"/>
          <w:szCs w:val="20"/>
          <w:lang w:val="pt-BR"/>
        </w:rPr>
      </w:pPr>
      <w:r w:rsidRPr="004836D4">
        <w:rPr>
          <w:rFonts w:ascii="Arial" w:hAnsi="Arial"/>
          <w:sz w:val="20"/>
          <w:szCs w:val="20"/>
          <w:lang w:val="pt-BR"/>
        </w:rPr>
        <w:t xml:space="preserve">A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Beginners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guide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to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 xml:space="preserve"> </w:t>
      </w:r>
      <w:proofErr w:type="spellStart"/>
      <w:r w:rsidRPr="004836D4">
        <w:rPr>
          <w:rFonts w:ascii="Arial" w:hAnsi="Arial"/>
          <w:sz w:val="20"/>
          <w:szCs w:val="20"/>
          <w:lang w:val="pt-BR"/>
        </w:rPr>
        <w:t>Django</w:t>
      </w:r>
      <w:proofErr w:type="spellEnd"/>
      <w:r w:rsidRPr="004836D4">
        <w:rPr>
          <w:rFonts w:ascii="Arial" w:hAnsi="Arial"/>
          <w:sz w:val="20"/>
          <w:szCs w:val="20"/>
          <w:lang w:val="pt-BR"/>
        </w:rPr>
        <w:t>!</w:t>
      </w:r>
      <w:r>
        <w:rPr>
          <w:rFonts w:ascii="Arial" w:hAnsi="Arial"/>
          <w:sz w:val="20"/>
          <w:szCs w:val="20"/>
          <w:lang w:val="pt-BR"/>
        </w:rPr>
        <w:t xml:space="preserve"> (Django2, Python3) - 2018</w:t>
      </w:r>
    </w:p>
    <w:p w14:paraId="7AA6C567" w14:textId="4EE4393E" w:rsidR="72FA3EAA" w:rsidRDefault="72FA3EAA" w:rsidP="004836D4">
      <w:pPr>
        <w:pStyle w:val="Corpodetexto"/>
        <w:numPr>
          <w:ilvl w:val="0"/>
          <w:numId w:val="2"/>
        </w:numPr>
        <w:spacing w:line="259" w:lineRule="auto"/>
        <w:jc w:val="both"/>
        <w:rPr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The Web Developer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Bootcamp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 (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js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Node</w:t>
      </w:r>
      <w:r w:rsidR="009C26D0">
        <w:rPr>
          <w:rFonts w:ascii="Arial" w:hAnsi="Arial"/>
          <w:sz w:val="20"/>
          <w:szCs w:val="20"/>
          <w:lang w:val="pt-BR"/>
        </w:rPr>
        <w:t>JS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="009C26D0">
        <w:rPr>
          <w:rFonts w:ascii="Arial" w:hAnsi="Arial"/>
          <w:sz w:val="20"/>
          <w:szCs w:val="20"/>
          <w:lang w:val="pt-BR"/>
        </w:rPr>
        <w:t>MongoDB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, </w:t>
      </w:r>
      <w:proofErr w:type="spellStart"/>
      <w:r w:rsidR="004836D4">
        <w:rPr>
          <w:rFonts w:ascii="Arial" w:hAnsi="Arial"/>
          <w:sz w:val="20"/>
          <w:szCs w:val="20"/>
          <w:lang w:val="pt-BR"/>
        </w:rPr>
        <w:t>Bootstrap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) </w:t>
      </w:r>
      <w:r w:rsidR="004836D4">
        <w:rPr>
          <w:rFonts w:ascii="Arial" w:hAnsi="Arial"/>
          <w:sz w:val="20"/>
          <w:szCs w:val="20"/>
          <w:lang w:val="pt-BR"/>
        </w:rPr>
        <w:t>–</w:t>
      </w:r>
      <w:r w:rsidRPr="72FA3EAA">
        <w:rPr>
          <w:rFonts w:ascii="Arial" w:hAnsi="Arial"/>
          <w:sz w:val="20"/>
          <w:szCs w:val="20"/>
          <w:lang w:val="pt-BR"/>
        </w:rPr>
        <w:t xml:space="preserve"> 2018</w:t>
      </w:r>
      <w:r w:rsidR="004836D4">
        <w:rPr>
          <w:rFonts w:ascii="Arial" w:hAnsi="Arial"/>
          <w:sz w:val="20"/>
          <w:szCs w:val="20"/>
          <w:lang w:val="pt-BR"/>
        </w:rPr>
        <w:t xml:space="preserve"> </w:t>
      </w:r>
      <w:hyperlink r:id="rId15" w:history="1">
        <w:r w:rsidR="004836D4" w:rsidRPr="004836D4">
          <w:rPr>
            <w:rStyle w:val="Hyperlink"/>
            <w:rFonts w:ascii="Arial" w:hAnsi="Arial"/>
            <w:i/>
            <w:sz w:val="20"/>
            <w:szCs w:val="20"/>
            <w:lang w:val="pt-BR"/>
          </w:rPr>
          <w:t>certificado</w:t>
        </w:r>
      </w:hyperlink>
    </w:p>
    <w:p w14:paraId="1EA01C59" w14:textId="739A9B79" w:rsidR="008D035E" w:rsidRPr="008D035E" w:rsidRDefault="004836D4" w:rsidP="72FA3EAA">
      <w:pPr>
        <w:pStyle w:val="Corpodetexto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Gerenciamento de Projetos – Teoria e prática</w:t>
      </w:r>
      <w:r w:rsidR="72FA3EAA" w:rsidRPr="72FA3EAA">
        <w:rPr>
          <w:rFonts w:ascii="Arial" w:hAnsi="Arial"/>
          <w:sz w:val="20"/>
          <w:szCs w:val="20"/>
          <w:lang w:val="pt-BR"/>
        </w:rPr>
        <w:t xml:space="preserve"> – </w:t>
      </w:r>
      <w:proofErr w:type="spellStart"/>
      <w:r w:rsidR="72FA3EAA" w:rsidRPr="72FA3EAA">
        <w:rPr>
          <w:rFonts w:ascii="Arial" w:hAnsi="Arial"/>
          <w:sz w:val="20"/>
          <w:szCs w:val="20"/>
          <w:lang w:val="pt-BR"/>
        </w:rPr>
        <w:t>ProjectLab</w:t>
      </w:r>
      <w:proofErr w:type="spellEnd"/>
      <w:r w:rsidR="72FA3EAA" w:rsidRPr="72FA3EAA">
        <w:rPr>
          <w:rFonts w:ascii="Arial" w:hAnsi="Arial"/>
          <w:sz w:val="20"/>
          <w:szCs w:val="20"/>
          <w:lang w:val="pt-BR"/>
        </w:rPr>
        <w:t xml:space="preserve"> </w:t>
      </w:r>
      <w:r>
        <w:rPr>
          <w:rFonts w:ascii="Arial" w:hAnsi="Arial"/>
          <w:sz w:val="20"/>
          <w:szCs w:val="20"/>
          <w:lang w:val="pt-BR"/>
        </w:rPr>
        <w:t xml:space="preserve">– 64hs – </w:t>
      </w:r>
      <w:r w:rsidR="72FA3EAA" w:rsidRPr="72FA3EAA">
        <w:rPr>
          <w:rFonts w:ascii="Arial" w:hAnsi="Arial"/>
          <w:sz w:val="20"/>
          <w:szCs w:val="20"/>
          <w:lang w:val="pt-BR"/>
        </w:rPr>
        <w:t>2014</w:t>
      </w:r>
    </w:p>
    <w:p w14:paraId="1B8E3C80" w14:textId="3317C1C6" w:rsidR="009C26D0" w:rsidRDefault="009C26D0" w:rsidP="009C26D0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Projetos Ágeis</w:t>
      </w:r>
      <w:r w:rsidRPr="72FA3EAA">
        <w:rPr>
          <w:rFonts w:ascii="Arial" w:hAnsi="Arial"/>
          <w:sz w:val="20"/>
          <w:szCs w:val="20"/>
          <w:lang w:val="pt-BR"/>
        </w:rPr>
        <w:t xml:space="preserve"> – Treinamento interno Petrobras – 201</w:t>
      </w:r>
      <w:r>
        <w:rPr>
          <w:rFonts w:ascii="Arial" w:hAnsi="Arial"/>
          <w:sz w:val="20"/>
          <w:szCs w:val="20"/>
          <w:lang w:val="pt-BR"/>
        </w:rPr>
        <w:t>4</w:t>
      </w:r>
      <w:r w:rsidRPr="72FA3EAA">
        <w:rPr>
          <w:rFonts w:ascii="Arial" w:hAnsi="Arial"/>
          <w:sz w:val="20"/>
          <w:szCs w:val="20"/>
          <w:lang w:val="pt-BR"/>
        </w:rPr>
        <w:t xml:space="preserve"> </w:t>
      </w:r>
    </w:p>
    <w:p w14:paraId="3AB3CBA6" w14:textId="77777777" w:rsidR="009C26D0" w:rsidRDefault="009C26D0" w:rsidP="009C26D0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Análise de Pontos de Função (Básico) – Treinamento interno Petrobras – 2012 </w:t>
      </w:r>
    </w:p>
    <w:p w14:paraId="7530D9AE" w14:textId="77777777" w:rsidR="003F16F1" w:rsidRPr="003F16F1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Gerência de desenvolvimento de Software utilizando métodos ágeis – Universidade Petrobras - 2012</w:t>
      </w:r>
    </w:p>
    <w:p w14:paraId="6E1BD4EE" w14:textId="77777777" w:rsidR="00133499" w:rsidRPr="00133499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Gestão de Projetos, curso de extensão – UCAM – 2009</w:t>
      </w:r>
    </w:p>
    <w:p w14:paraId="3CC49DE1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Gerência de Projetos – </w:t>
      </w:r>
      <w:proofErr w:type="spellStart"/>
      <w:r w:rsidRPr="72FA3EAA">
        <w:rPr>
          <w:rFonts w:ascii="Arial" w:hAnsi="Arial"/>
          <w:sz w:val="20"/>
          <w:szCs w:val="20"/>
          <w:lang w:val="pt-BR"/>
        </w:rPr>
        <w:t>Dinsmore</w:t>
      </w:r>
      <w:proofErr w:type="spellEnd"/>
      <w:r w:rsidRPr="72FA3EAA">
        <w:rPr>
          <w:rFonts w:ascii="Arial" w:hAnsi="Arial"/>
          <w:sz w:val="20"/>
          <w:szCs w:val="20"/>
          <w:lang w:val="pt-BR"/>
        </w:rPr>
        <w:t xml:space="preserve"> Associates RJ – 2007</w:t>
      </w:r>
      <w:r w:rsidRPr="72FA3EAA">
        <w:rPr>
          <w:lang w:val="pt-BR"/>
        </w:rPr>
        <w:t xml:space="preserve"> </w:t>
      </w:r>
    </w:p>
    <w:p w14:paraId="5DE99E79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MS Project 2003 – Allen Informática – 2005</w:t>
      </w:r>
      <w:r w:rsidRPr="72FA3EAA">
        <w:rPr>
          <w:lang w:val="pt-BR"/>
        </w:rPr>
        <w:t xml:space="preserve"> </w:t>
      </w:r>
    </w:p>
    <w:p w14:paraId="66716AB6" w14:textId="77777777" w:rsidR="00AC5D1F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Análise e Projeto Orientado a Objetos (OO226) (5dias) – SUN RJ – 2005 </w:t>
      </w:r>
    </w:p>
    <w:p w14:paraId="2817B165" w14:textId="77777777" w:rsidR="00AC5D1F" w:rsidRDefault="72FA3EAA" w:rsidP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rFonts w:ascii="Arial" w:hAnsi="Arial"/>
          <w:sz w:val="20"/>
          <w:szCs w:val="20"/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 xml:space="preserve">Linguagem de Programação Java (SL275) (5dias) – SUN RJ – 2005 </w:t>
      </w:r>
    </w:p>
    <w:p w14:paraId="2FFD2B09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Gerência de Projetos de Software – CCE PUC-Rio (72hs) – 2003.</w:t>
      </w:r>
      <w:r w:rsidRPr="72FA3EAA">
        <w:rPr>
          <w:lang w:val="pt-BR"/>
        </w:rPr>
        <w:t xml:space="preserve"> </w:t>
      </w:r>
    </w:p>
    <w:p w14:paraId="1E68CCB7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</w:pPr>
      <w:r w:rsidRPr="72FA3EAA">
        <w:rPr>
          <w:rFonts w:ascii="Arial" w:hAnsi="Arial"/>
          <w:sz w:val="20"/>
          <w:szCs w:val="20"/>
        </w:rPr>
        <w:t>Implementing MS W2K Professional and Server – TBA(40hs) – 2001.</w:t>
      </w:r>
      <w:r>
        <w:t xml:space="preserve"> </w:t>
      </w:r>
    </w:p>
    <w:p w14:paraId="35825728" w14:textId="77777777" w:rsidR="00AC5D1F" w:rsidRDefault="72FA3EAA">
      <w:pPr>
        <w:pStyle w:val="Corpodetexto"/>
        <w:numPr>
          <w:ilvl w:val="0"/>
          <w:numId w:val="2"/>
        </w:numPr>
        <w:tabs>
          <w:tab w:val="left" w:pos="707"/>
        </w:tabs>
        <w:jc w:val="both"/>
        <w:rPr>
          <w:lang w:val="pt-BR"/>
        </w:rPr>
      </w:pPr>
      <w:r w:rsidRPr="72FA3EAA">
        <w:rPr>
          <w:rFonts w:ascii="Arial" w:hAnsi="Arial"/>
          <w:sz w:val="20"/>
          <w:szCs w:val="20"/>
          <w:lang w:val="pt-BR"/>
        </w:rPr>
        <w:t>Administração de Banco de Dados (MS SQL Server 7) – PUC-Rio – 1999.</w:t>
      </w:r>
      <w:r w:rsidRPr="72FA3EAA">
        <w:rPr>
          <w:lang w:val="pt-BR"/>
        </w:rPr>
        <w:t xml:space="preserve"> </w:t>
      </w:r>
    </w:p>
    <w:p w14:paraId="645668BB" w14:textId="77777777" w:rsidR="00AC5D1F" w:rsidRPr="00E61E78" w:rsidRDefault="00AC5D1F">
      <w:pPr>
        <w:pStyle w:val="Corpodetexto"/>
        <w:jc w:val="both"/>
        <w:rPr>
          <w:lang w:val="pt-BR"/>
        </w:rPr>
      </w:pPr>
      <w:r w:rsidRPr="00E61E78">
        <w:rPr>
          <w:lang w:val="pt-BR"/>
        </w:rPr>
        <w:t xml:space="preserve"> </w:t>
      </w:r>
    </w:p>
    <w:p w14:paraId="61FCA78C" w14:textId="77777777" w:rsidR="00AC5D1F" w:rsidRPr="004811CE" w:rsidRDefault="00AC5D1F" w:rsidP="005F32DF">
      <w:pPr>
        <w:pStyle w:val="Corpodetexto"/>
        <w:pBdr>
          <w:bottom w:val="dashed" w:sz="8" w:space="1" w:color="0F243E"/>
        </w:pBdr>
        <w:jc w:val="both"/>
        <w:rPr>
          <w:rFonts w:ascii="Arial" w:hAnsi="Arial"/>
          <w:b/>
          <w:sz w:val="22"/>
          <w:lang w:val="pt-BR"/>
        </w:rPr>
      </w:pPr>
      <w:r w:rsidRPr="004811CE">
        <w:rPr>
          <w:rFonts w:ascii="Arial" w:hAnsi="Arial"/>
          <w:b/>
          <w:sz w:val="22"/>
          <w:lang w:val="pt-BR"/>
        </w:rPr>
        <w:t xml:space="preserve">Idiomas </w:t>
      </w:r>
    </w:p>
    <w:p w14:paraId="34B488FE" w14:textId="77777777" w:rsidR="006A6334" w:rsidRDefault="00AC5D1F">
      <w:pPr>
        <w:pStyle w:val="Corpodetexto"/>
        <w:jc w:val="both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>Inglês (intermediário)</w:t>
      </w:r>
    </w:p>
    <w:p w14:paraId="0CF837AB" w14:textId="77777777" w:rsidR="00AC5D1F" w:rsidRPr="007A7156" w:rsidRDefault="006A6334">
      <w:pPr>
        <w:pStyle w:val="Corpodetexto"/>
        <w:jc w:val="both"/>
      </w:pPr>
      <w:r>
        <w:rPr>
          <w:rFonts w:ascii="Arial" w:hAnsi="Arial"/>
          <w:sz w:val="20"/>
          <w:lang w:val="pt-BR"/>
        </w:rPr>
        <w:t>Espanhol (básico)</w:t>
      </w:r>
      <w:r w:rsidR="00AC5D1F">
        <w:rPr>
          <w:lang w:val="pt-BR"/>
        </w:rPr>
        <w:t xml:space="preserve"> </w:t>
      </w:r>
    </w:p>
    <w:p w14:paraId="297C41DC" w14:textId="432A750F" w:rsidR="00AC5D1F" w:rsidRDefault="72FA3EAA" w:rsidP="72FA3EAA">
      <w:pPr>
        <w:pStyle w:val="Corpodetexto"/>
        <w:jc w:val="right"/>
        <w:rPr>
          <w:lang w:val="pt-BR"/>
        </w:rPr>
      </w:pPr>
      <w:r w:rsidRPr="72FA3EAA">
        <w:rPr>
          <w:lang w:val="pt-BR"/>
        </w:rPr>
        <w:t> </w:t>
      </w:r>
      <w:r w:rsidRPr="72FA3EAA">
        <w:rPr>
          <w:rFonts w:ascii="Arial" w:hAnsi="Arial"/>
          <w:sz w:val="20"/>
          <w:szCs w:val="20"/>
          <w:lang w:val="pt-BR"/>
        </w:rPr>
        <w:t>0</w:t>
      </w:r>
      <w:r w:rsidR="004E7C88">
        <w:rPr>
          <w:rFonts w:ascii="Arial" w:hAnsi="Arial"/>
          <w:sz w:val="20"/>
          <w:szCs w:val="20"/>
          <w:lang w:val="pt-BR"/>
        </w:rPr>
        <w:t>6</w:t>
      </w:r>
      <w:bookmarkStart w:id="0" w:name="_GoBack"/>
      <w:bookmarkEnd w:id="0"/>
      <w:r w:rsidRPr="72FA3EAA">
        <w:rPr>
          <w:rFonts w:ascii="Arial" w:hAnsi="Arial"/>
          <w:sz w:val="20"/>
          <w:szCs w:val="20"/>
          <w:lang w:val="pt-BR"/>
        </w:rPr>
        <w:t>.0</w:t>
      </w:r>
      <w:r w:rsidR="00935FDA">
        <w:rPr>
          <w:rFonts w:ascii="Arial" w:hAnsi="Arial"/>
          <w:sz w:val="20"/>
          <w:szCs w:val="20"/>
          <w:lang w:val="pt-BR"/>
        </w:rPr>
        <w:t>6</w:t>
      </w:r>
      <w:r w:rsidRPr="72FA3EAA">
        <w:rPr>
          <w:rFonts w:ascii="Arial" w:hAnsi="Arial"/>
          <w:sz w:val="20"/>
          <w:szCs w:val="20"/>
          <w:lang w:val="pt-BR"/>
        </w:rPr>
        <w:t xml:space="preserve">.2018 </w:t>
      </w:r>
    </w:p>
    <w:sectPr w:rsidR="00AC5D1F" w:rsidSect="007A7156">
      <w:footnotePr>
        <w:pos w:val="beneathText"/>
      </w:footnotePr>
      <w:pgSz w:w="11906" w:h="16838" w:code="9"/>
      <w:pgMar w:top="851" w:right="1325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A56FC" w14:textId="77777777" w:rsidR="00AA6521" w:rsidRDefault="00AA6521" w:rsidP="007A7156">
      <w:pPr>
        <w:spacing w:before="0" w:after="0"/>
      </w:pPr>
      <w:r>
        <w:separator/>
      </w:r>
    </w:p>
  </w:endnote>
  <w:endnote w:type="continuationSeparator" w:id="0">
    <w:p w14:paraId="2349461A" w14:textId="77777777" w:rsidR="00AA6521" w:rsidRDefault="00AA6521" w:rsidP="007A71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B902D" w14:textId="77777777" w:rsidR="00AA6521" w:rsidRDefault="00AA6521" w:rsidP="007A7156">
      <w:pPr>
        <w:spacing w:before="0" w:after="0"/>
      </w:pPr>
      <w:r>
        <w:separator/>
      </w:r>
    </w:p>
  </w:footnote>
  <w:footnote w:type="continuationSeparator" w:id="0">
    <w:p w14:paraId="36253152" w14:textId="77777777" w:rsidR="00AA6521" w:rsidRDefault="00AA6521" w:rsidP="007A71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78"/>
    <w:rsid w:val="00012EC3"/>
    <w:rsid w:val="00013218"/>
    <w:rsid w:val="000860CD"/>
    <w:rsid w:val="000B57D2"/>
    <w:rsid w:val="000C5B36"/>
    <w:rsid w:val="000C5F9A"/>
    <w:rsid w:val="001002E5"/>
    <w:rsid w:val="001314B8"/>
    <w:rsid w:val="00133499"/>
    <w:rsid w:val="001552A7"/>
    <w:rsid w:val="001C7E9B"/>
    <w:rsid w:val="001F2A03"/>
    <w:rsid w:val="00200708"/>
    <w:rsid w:val="0020534E"/>
    <w:rsid w:val="00210E7F"/>
    <w:rsid w:val="00225E28"/>
    <w:rsid w:val="00247B5F"/>
    <w:rsid w:val="0026099D"/>
    <w:rsid w:val="00294E46"/>
    <w:rsid w:val="002E584B"/>
    <w:rsid w:val="00315815"/>
    <w:rsid w:val="00322F6A"/>
    <w:rsid w:val="00337199"/>
    <w:rsid w:val="0034196A"/>
    <w:rsid w:val="003562B7"/>
    <w:rsid w:val="003869AE"/>
    <w:rsid w:val="003F16F1"/>
    <w:rsid w:val="004037B9"/>
    <w:rsid w:val="004811CE"/>
    <w:rsid w:val="004836D4"/>
    <w:rsid w:val="004C49D8"/>
    <w:rsid w:val="004C5393"/>
    <w:rsid w:val="004D1677"/>
    <w:rsid w:val="004E7C88"/>
    <w:rsid w:val="00503760"/>
    <w:rsid w:val="00514BB2"/>
    <w:rsid w:val="0057728C"/>
    <w:rsid w:val="00585B3C"/>
    <w:rsid w:val="005D2000"/>
    <w:rsid w:val="005E6DED"/>
    <w:rsid w:val="005F1298"/>
    <w:rsid w:val="005F32DF"/>
    <w:rsid w:val="00633C4A"/>
    <w:rsid w:val="006464C9"/>
    <w:rsid w:val="00675076"/>
    <w:rsid w:val="00680EF1"/>
    <w:rsid w:val="006A6334"/>
    <w:rsid w:val="006B5412"/>
    <w:rsid w:val="006E7941"/>
    <w:rsid w:val="006E7CFB"/>
    <w:rsid w:val="006F3487"/>
    <w:rsid w:val="007450FB"/>
    <w:rsid w:val="00752A71"/>
    <w:rsid w:val="00754934"/>
    <w:rsid w:val="00772D17"/>
    <w:rsid w:val="007A7156"/>
    <w:rsid w:val="007D0B86"/>
    <w:rsid w:val="007D3D3E"/>
    <w:rsid w:val="00851E91"/>
    <w:rsid w:val="00872AA4"/>
    <w:rsid w:val="0087743E"/>
    <w:rsid w:val="008774B9"/>
    <w:rsid w:val="00892DAD"/>
    <w:rsid w:val="00896E20"/>
    <w:rsid w:val="008D035E"/>
    <w:rsid w:val="00916610"/>
    <w:rsid w:val="0091708D"/>
    <w:rsid w:val="00926673"/>
    <w:rsid w:val="00935FDA"/>
    <w:rsid w:val="0093704C"/>
    <w:rsid w:val="00943FCB"/>
    <w:rsid w:val="0095641B"/>
    <w:rsid w:val="00974F70"/>
    <w:rsid w:val="00992FF7"/>
    <w:rsid w:val="009C2255"/>
    <w:rsid w:val="009C26D0"/>
    <w:rsid w:val="009C5958"/>
    <w:rsid w:val="009D145D"/>
    <w:rsid w:val="00A248A2"/>
    <w:rsid w:val="00A26122"/>
    <w:rsid w:val="00A45615"/>
    <w:rsid w:val="00A70632"/>
    <w:rsid w:val="00A93492"/>
    <w:rsid w:val="00A957F7"/>
    <w:rsid w:val="00AA6521"/>
    <w:rsid w:val="00AC5D1F"/>
    <w:rsid w:val="00B018BD"/>
    <w:rsid w:val="00B42EF8"/>
    <w:rsid w:val="00B91B35"/>
    <w:rsid w:val="00BA71F5"/>
    <w:rsid w:val="00BB68D4"/>
    <w:rsid w:val="00BB79EA"/>
    <w:rsid w:val="00BF48B3"/>
    <w:rsid w:val="00C07A23"/>
    <w:rsid w:val="00C31C21"/>
    <w:rsid w:val="00C33D65"/>
    <w:rsid w:val="00C7652C"/>
    <w:rsid w:val="00C90903"/>
    <w:rsid w:val="00CB07DC"/>
    <w:rsid w:val="00CC4129"/>
    <w:rsid w:val="00D7102C"/>
    <w:rsid w:val="00D87759"/>
    <w:rsid w:val="00DE0C44"/>
    <w:rsid w:val="00DF2E21"/>
    <w:rsid w:val="00E33E79"/>
    <w:rsid w:val="00E44033"/>
    <w:rsid w:val="00E45865"/>
    <w:rsid w:val="00E61E78"/>
    <w:rsid w:val="00E760D3"/>
    <w:rsid w:val="00E94C8C"/>
    <w:rsid w:val="00EB5F69"/>
    <w:rsid w:val="00EC3F24"/>
    <w:rsid w:val="00EF5E22"/>
    <w:rsid w:val="00F3078D"/>
    <w:rsid w:val="00F36561"/>
    <w:rsid w:val="00F503C2"/>
    <w:rsid w:val="00F74B4A"/>
    <w:rsid w:val="00F9759A"/>
    <w:rsid w:val="00FB3CC8"/>
    <w:rsid w:val="00FB467F"/>
    <w:rsid w:val="00FC19EF"/>
    <w:rsid w:val="00FD46A0"/>
    <w:rsid w:val="72F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6700A1F"/>
  <w15:chartTrackingRefBased/>
  <w15:docId w15:val="{292EB0F9-824B-4CAC-A517-F84F9F3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pPr>
      <w:numPr>
        <w:numId w:val="5"/>
      </w:numPr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pPr>
      <w:numPr>
        <w:ilvl w:val="1"/>
        <w:numId w:val="5"/>
      </w:numPr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pPr>
      <w:numPr>
        <w:ilvl w:val="2"/>
        <w:numId w:val="5"/>
      </w:numPr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pPr>
      <w:numPr>
        <w:ilvl w:val="3"/>
        <w:numId w:val="5"/>
      </w:numPr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pPr>
      <w:numPr>
        <w:ilvl w:val="4"/>
        <w:numId w:val="5"/>
      </w:numPr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pPr>
      <w:numPr>
        <w:ilvl w:val="5"/>
        <w:numId w:val="5"/>
      </w:numPr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pPr>
      <w:spacing w:before="0" w:after="0"/>
      <w:ind w:left="0" w:right="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Corpodetexto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>
      <w:spacing w:before="0" w:after="0"/>
    </w:pPr>
    <w:rPr>
      <w:i/>
    </w:rPr>
  </w:style>
  <w:style w:type="paragraph" w:customStyle="1" w:styleId="TableContents">
    <w:name w:val="Table Contents"/>
    <w:basedOn w:val="Corpodetexto"/>
  </w:style>
  <w:style w:type="paragraph" w:styleId="Rodap">
    <w:name w:val="footer"/>
    <w:basedOn w:val="Normal"/>
    <w:pPr>
      <w:suppressLineNumbers/>
      <w:tabs>
        <w:tab w:val="center" w:pos="4904"/>
        <w:tab w:val="right" w:pos="9723"/>
      </w:tabs>
    </w:pPr>
  </w:style>
  <w:style w:type="paragraph" w:styleId="Cabealho">
    <w:name w:val="header"/>
    <w:basedOn w:val="Normal"/>
    <w:pPr>
      <w:suppressLineNumbers/>
      <w:tabs>
        <w:tab w:val="center" w:pos="4904"/>
        <w:tab w:val="right" w:pos="9723"/>
      </w:tabs>
    </w:pPr>
  </w:style>
  <w:style w:type="paragraph" w:customStyle="1" w:styleId="Quotations">
    <w:name w:val="Quotations"/>
    <w:basedOn w:val="Normal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character" w:styleId="HiperlinkVisitado">
    <w:name w:val="FollowedHyperlink"/>
    <w:rsid w:val="00514BB2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728C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semiHidden/>
    <w:unhideWhenUsed/>
    <w:rsid w:val="007D3D3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7D3D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bertti/" TargetMode="External"/><Relationship Id="rId13" Type="http://schemas.openxmlformats.org/officeDocument/2006/relationships/hyperlink" Target="http://www.workrj.com.br/public/632314_SFC_LUCAS%20BERTTI.j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rtti@gmail.com" TargetMode="External"/><Relationship Id="rId12" Type="http://schemas.openxmlformats.org/officeDocument/2006/relationships/hyperlink" Target="http://www.macsys.com.b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ba.com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de.my/UC-3CDZL16Y" TargetMode="External"/><Relationship Id="rId10" Type="http://schemas.openxmlformats.org/officeDocument/2006/relationships/hyperlink" Target="http://www.liq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tax.com.br" TargetMode="External"/><Relationship Id="rId14" Type="http://schemas.openxmlformats.org/officeDocument/2006/relationships/hyperlink" Target="https://www.coursera.org/account/accomplishments/verify/MYSLBBCUHLP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1206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cp:lastModifiedBy>Lucas Bertti</cp:lastModifiedBy>
  <cp:revision>21</cp:revision>
  <cp:lastPrinted>2018-06-04T00:50:00Z</cp:lastPrinted>
  <dcterms:created xsi:type="dcterms:W3CDTF">2017-12-11T14:11:00Z</dcterms:created>
  <dcterms:modified xsi:type="dcterms:W3CDTF">2018-06-06T19:38:00Z</dcterms:modified>
</cp:coreProperties>
</file>